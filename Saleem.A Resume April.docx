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A1D3" w14:textId="75325B86" w:rsidR="00E1682E" w:rsidRDefault="00E1682E" w:rsidP="00E1682E">
      <w:r>
        <w:rPr>
          <w:noProof/>
        </w:rPr>
        <w:drawing>
          <wp:inline distT="0" distB="0" distL="0" distR="0" wp14:anchorId="257C69A0" wp14:editId="328A0D70">
            <wp:extent cx="396240" cy="396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CF4D8" wp14:editId="785B4020">
            <wp:extent cx="388620" cy="38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9D485" wp14:editId="55C7BDCE">
            <wp:extent cx="967740" cy="388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A130" w14:textId="2F5F0942" w:rsidR="00E1682E" w:rsidRDefault="00E1682E" w:rsidP="00E1682E">
      <w:pPr>
        <w:spacing w:line="0" w:lineRule="atLeast"/>
        <w:rPr>
          <w:rFonts w:ascii="Arial" w:eastAsia="Arial" w:hAnsi="Arial"/>
          <w:b/>
          <w:sz w:val="48"/>
        </w:rPr>
      </w:pPr>
      <w:r>
        <w:rPr>
          <w:rFonts w:ascii="Arial" w:eastAsia="Arial" w:hAnsi="Arial"/>
          <w:b/>
          <w:sz w:val="48"/>
        </w:rPr>
        <w:t>Saleem Ahmed</w:t>
      </w:r>
    </w:p>
    <w:p w14:paraId="381DBFDF" w14:textId="54D1CCDA" w:rsidR="00E1682E" w:rsidRPr="00E1682E" w:rsidRDefault="00E1682E" w:rsidP="00E1682E">
      <w:pPr>
        <w:spacing w:line="0" w:lineRule="atLeast"/>
        <w:rPr>
          <w:rFonts w:ascii="Arial" w:eastAsia="Arial" w:hAnsi="Arial"/>
          <w:b/>
          <w:sz w:val="48"/>
        </w:rPr>
      </w:pPr>
      <w:r>
        <w:t xml:space="preserve">Email: </w:t>
      </w:r>
      <w:hyperlink r:id="rId8" w:history="1">
        <w:r w:rsidRPr="00E1682E">
          <w:rPr>
            <w:rStyle w:val="Hyperlink"/>
            <w:sz w:val="24"/>
            <w:szCs w:val="24"/>
          </w:rPr>
          <w:t>saleemyunus007@gmail.com,</w:t>
        </w:r>
      </w:hyperlink>
      <w:r>
        <w:t xml:space="preserve">  Mob: 8059595001</w:t>
      </w:r>
    </w:p>
    <w:p w14:paraId="1309FDF5" w14:textId="7BD7B7B9" w:rsidR="00C80F30" w:rsidRPr="00C80F30" w:rsidRDefault="00E1682E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</w:rPr>
      </w:pPr>
      <w:r w:rsidRPr="001470BE"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</w:rPr>
        <w:t>PROFESSIONAL</w:t>
      </w: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</w:rPr>
        <w:t xml:space="preserve"> </w:t>
      </w:r>
      <w:r w:rsidR="00C80F30"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</w:rPr>
        <w:t>SUMMARY:</w:t>
      </w:r>
    </w:p>
    <w:p w14:paraId="01606CCF" w14:textId="048A724A" w:rsidR="00C80F30" w:rsidRPr="00C80F30" w:rsidRDefault="00C80F30" w:rsidP="00C80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Over </w:t>
      </w:r>
      <w:r w:rsidR="00E1682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6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+ years of experience in IT industry </w:t>
      </w:r>
      <w:r w:rsidR="00E1682E"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within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Configuration Management, Change/Release</w:t>
      </w:r>
      <w:r w:rsidR="00E1682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/Update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/Build Management, System Administration, Support</w:t>
      </w:r>
      <w:r w:rsidR="00E1682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and</w:t>
      </w:r>
      <w:r w:rsidR="00E1682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Maintenance in environments like Red Hat</w:t>
      </w:r>
      <w:r w:rsidR="00E1682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</w:t>
      </w:r>
      <w:proofErr w:type="spellStart"/>
      <w:r w:rsidR="00E1682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Openstack</w:t>
      </w:r>
      <w:proofErr w:type="spellEnd"/>
      <w:r w:rsidR="00E1682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/</w:t>
      </w:r>
      <w:proofErr w:type="spellStart"/>
      <w:r w:rsidR="00E1682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FusionSphere</w:t>
      </w:r>
      <w:proofErr w:type="spellEnd"/>
      <w:r w:rsidR="00E1682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</w:t>
      </w:r>
      <w:proofErr w:type="spellStart"/>
      <w:r w:rsidR="00E1682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Openstack</w:t>
      </w:r>
      <w:proofErr w:type="spellEnd"/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, expertise in automating builds and deployment</w:t>
      </w:r>
      <w:r w:rsidR="00E1682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Cloud sta</w:t>
      </w:r>
      <w:r w:rsidR="00EB7A69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ck/Video Cloud/Modula data Center/</w:t>
      </w:r>
      <w:r w:rsidR="00EB7A69" w:rsidRPr="00EB7A69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</w:t>
      </w:r>
      <w:r w:rsidR="00EB7A69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Docker/Kubernetes/ </w:t>
      </w:r>
      <w:r w:rsidR="00EB7A69" w:rsidRPr="00EB7A69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CI/C</w:t>
      </w:r>
      <w:r w:rsidR="00EB7A69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D</w:t>
      </w:r>
      <w:r w:rsidR="00EB7A69" w:rsidRPr="00EB7A69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Pipeline for Docker Build and Deployment</w:t>
      </w:r>
    </w:p>
    <w:p w14:paraId="6B3AFBA4" w14:textId="7C7B1DD2" w:rsidR="00C80F30" w:rsidRPr="00C80F30" w:rsidRDefault="00C80F30" w:rsidP="00C80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Experience in working on AWS and its services like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AWS IAM, VPC, EC2, ECS, EBS, RDS, S3, Lambda, ELB, Auto Scaling, Route 53, Cloud Front, Cloud Watch, Cloud Trail, SQS, and SNS and </w:t>
      </w:r>
      <w:r w:rsidRPr="00C80F30">
        <w:rPr>
          <w:rFonts w:ascii="Open Sans" w:eastAsia="Times New Roman" w:hAnsi="Open Sans" w:cs="Open Sans"/>
          <w:sz w:val="21"/>
          <w:szCs w:val="21"/>
        </w:rPr>
        <w:t>experienced in Cloud automation using AWS Cloud Formation templates to create custom sized VPC, subnets, NAT, EC2 instances, ELB and Security</w:t>
      </w:r>
      <w:r w:rsidR="00E1682E">
        <w:rPr>
          <w:rFonts w:ascii="Open Sans" w:eastAsia="Times New Roman" w:hAnsi="Open Sans" w:cs="Open Sans"/>
          <w:sz w:val="21"/>
          <w:szCs w:val="21"/>
        </w:rPr>
        <w:t xml:space="preserve"> </w:t>
      </w:r>
      <w:r w:rsidRPr="00C80F30">
        <w:rPr>
          <w:rFonts w:ascii="Open Sans" w:eastAsia="Times New Roman" w:hAnsi="Open Sans" w:cs="Open Sans"/>
          <w:sz w:val="21"/>
          <w:szCs w:val="21"/>
        </w:rPr>
        <w:t>groups.</w:t>
      </w:r>
    </w:p>
    <w:p w14:paraId="0B69E528" w14:textId="3D88DFB9" w:rsidR="00C80F30" w:rsidRPr="00EB7A69" w:rsidRDefault="00EB7A69" w:rsidP="00EB7A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>
        <w:rPr>
          <w:rFonts w:ascii="Open Sans" w:eastAsia="Times New Roman" w:hAnsi="Open Sans" w:cs="Open Sans"/>
          <w:sz w:val="21"/>
          <w:szCs w:val="21"/>
        </w:rPr>
        <w:t>E</w:t>
      </w:r>
      <w:r w:rsidR="00C80F30" w:rsidRPr="00C80F30">
        <w:rPr>
          <w:rFonts w:ascii="Open Sans" w:eastAsia="Times New Roman" w:hAnsi="Open Sans" w:cs="Open Sans"/>
          <w:sz w:val="21"/>
          <w:szCs w:val="21"/>
        </w:rPr>
        <w:t>xperience on DevOps essential tools like </w:t>
      </w:r>
      <w:r w:rsidR="00C80F30"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Chef, </w:t>
      </w:r>
      <w:r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chef solo, </w:t>
      </w:r>
      <w:r w:rsidR="000F4445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Gantry</w:t>
      </w:r>
      <w:r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, </w:t>
      </w:r>
      <w:r w:rsidR="00C80F30"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Puppet, Ansible, Docker, Kubernetes, GIT, Jenkins, Ant, Maven</w:t>
      </w:r>
      <w:r w:rsidR="00E1682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</w:t>
      </w:r>
      <w:r w:rsidR="00C80F30"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and migrated VMWAREVMs to AWS and Managed Services like EC2, S3, Route53, ELB, EBS</w:t>
      </w:r>
      <w:r w:rsidR="00C80F30" w:rsidRPr="00EB7A69">
        <w:rPr>
          <w:rFonts w:ascii="Open Sans" w:eastAsia="Times New Roman" w:hAnsi="Open Sans" w:cs="Open Sans"/>
          <w:sz w:val="21"/>
          <w:szCs w:val="21"/>
        </w:rPr>
        <w:t>.</w:t>
      </w:r>
    </w:p>
    <w:p w14:paraId="7888D9CA" w14:textId="65520C6B" w:rsidR="00C80F30" w:rsidRPr="00C80F30" w:rsidRDefault="00C80F30" w:rsidP="00C80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 xml:space="preserve">Strong experience in AWS, creating, </w:t>
      </w:r>
      <w:r w:rsidR="00EB7A69" w:rsidRPr="00C80F30">
        <w:rPr>
          <w:rFonts w:ascii="Open Sans" w:eastAsia="Times New Roman" w:hAnsi="Open Sans" w:cs="Open Sans"/>
          <w:sz w:val="21"/>
          <w:szCs w:val="21"/>
        </w:rPr>
        <w:t>importing,</w:t>
      </w:r>
      <w:r w:rsidRPr="00C80F30">
        <w:rPr>
          <w:rFonts w:ascii="Open Sans" w:eastAsia="Times New Roman" w:hAnsi="Open Sans" w:cs="Open Sans"/>
          <w:sz w:val="21"/>
          <w:szCs w:val="21"/>
        </w:rPr>
        <w:t xml:space="preserve"> and launching volumes,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EC2, RDS, Lambda, security groups, auto - scaling, load balancers (ELBs), NACL in the defined VPC </w:t>
      </w:r>
      <w:r w:rsidRPr="00C80F30">
        <w:rPr>
          <w:rFonts w:ascii="Open Sans" w:eastAsia="Times New Roman" w:hAnsi="Open Sans" w:cs="Open Sans"/>
          <w:sz w:val="21"/>
          <w:szCs w:val="21"/>
        </w:rPr>
        <w:t>to design cost effective, fault tolerant and highly available systems.</w:t>
      </w:r>
    </w:p>
    <w:p w14:paraId="3518054E" w14:textId="77777777" w:rsidR="00C80F30" w:rsidRPr="00C80F30" w:rsidRDefault="00C80F30" w:rsidP="00C80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Experience in developing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Splunk </w:t>
      </w:r>
      <w:r w:rsidRPr="00C80F30">
        <w:rPr>
          <w:rFonts w:ascii="Open Sans" w:eastAsia="Times New Roman" w:hAnsi="Open Sans" w:cs="Open Sans"/>
          <w:sz w:val="21"/>
          <w:szCs w:val="21"/>
        </w:rPr>
        <w:t>queries and dashboards targeted at understanding application performance and capacity analysis.</w:t>
      </w:r>
    </w:p>
    <w:p w14:paraId="759062F7" w14:textId="2C1AE20B" w:rsidR="00C80F30" w:rsidRDefault="00C80F30" w:rsidP="00C80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 xml:space="preserve">Experienced in </w:t>
      </w:r>
      <w:r w:rsidR="00EB7A69" w:rsidRPr="00EB7A69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Mando DB database and Mango DB</w:t>
      </w:r>
      <w:r w:rsidR="00EB7A69">
        <w:rPr>
          <w:rFonts w:ascii="Open Sans" w:eastAsia="Times New Roman" w:hAnsi="Open Sans" w:cs="Open Sans"/>
          <w:sz w:val="21"/>
          <w:szCs w:val="21"/>
        </w:rPr>
        <w:t xml:space="preserve"> Atlas </w:t>
      </w:r>
      <w:r w:rsidR="00EB7A69" w:rsidRPr="00C80F30">
        <w:rPr>
          <w:rFonts w:ascii="Open Sans" w:eastAsia="Times New Roman" w:hAnsi="Open Sans" w:cs="Open Sans"/>
          <w:sz w:val="21"/>
          <w:szCs w:val="21"/>
        </w:rPr>
        <w:t>dashboards targeted at understanding application performance and capacity analysis.</w:t>
      </w:r>
    </w:p>
    <w:p w14:paraId="16EF8A8C" w14:textId="77777777" w:rsidR="0025236E" w:rsidRDefault="0025236E" w:rsidP="00252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5236E">
        <w:rPr>
          <w:rFonts w:ascii="Open Sans" w:eastAsia="Times New Roman" w:hAnsi="Open Sans" w:cs="Open Sans"/>
          <w:sz w:val="21"/>
          <w:szCs w:val="21"/>
        </w:rPr>
        <w:t>DevOps expert in Release and Deployment for deployment and Release management activities and procedures for deployment in various system environments.</w:t>
      </w:r>
    </w:p>
    <w:p w14:paraId="4824DF55" w14:textId="626D66D7" w:rsidR="0025236E" w:rsidRDefault="0025236E" w:rsidP="00252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5236E">
        <w:rPr>
          <w:rFonts w:ascii="Open Sans" w:eastAsia="Times New Roman" w:hAnsi="Open Sans" w:cs="Open Sans"/>
          <w:sz w:val="21"/>
          <w:szCs w:val="21"/>
        </w:rPr>
        <w:t xml:space="preserve">Strong </w:t>
      </w:r>
      <w:r w:rsidR="00337B7C" w:rsidRPr="0025236E">
        <w:rPr>
          <w:rFonts w:ascii="Open Sans" w:eastAsia="Times New Roman" w:hAnsi="Open Sans" w:cs="Open Sans"/>
          <w:sz w:val="21"/>
          <w:szCs w:val="21"/>
        </w:rPr>
        <w:t>hands-on</w:t>
      </w:r>
      <w:r w:rsidRPr="0025236E">
        <w:rPr>
          <w:rFonts w:ascii="Open Sans" w:eastAsia="Times New Roman" w:hAnsi="Open Sans" w:cs="Open Sans"/>
          <w:sz w:val="21"/>
          <w:szCs w:val="21"/>
        </w:rPr>
        <w:t xml:space="preserve"> experience in Amazon web services such as EC2, ECS, S3, Elastic Beanstalk, Elastic Load Balancing, Auto Scaling, Right Scale, RDS, VPC, Route53, Cloud Watch, Cloud Formation and IAM.</w:t>
      </w:r>
    </w:p>
    <w:p w14:paraId="6BAA60FB" w14:textId="3297B0D3" w:rsidR="00C80F30" w:rsidRPr="0025236E" w:rsidRDefault="0025236E" w:rsidP="00252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5236E">
        <w:rPr>
          <w:rFonts w:ascii="Open Sans" w:eastAsia="Times New Roman" w:hAnsi="Open Sans" w:cs="Open Sans"/>
          <w:sz w:val="21"/>
          <w:szCs w:val="21"/>
        </w:rPr>
        <w:t>Professional experience in Configuring and Deploying instances on AWS, Azure, and Data Centers.</w:t>
      </w:r>
    </w:p>
    <w:p w14:paraId="0CB4F816" w14:textId="77777777" w:rsidR="00C80F30" w:rsidRPr="00C80F30" w:rsidRDefault="00C80F30" w:rsidP="00C80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Experienced in deploying and configuring </w:t>
      </w:r>
      <w:proofErr w:type="spellStart"/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ChefServer</w:t>
      </w:r>
      <w:proofErr w:type="spellEnd"/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 </w:t>
      </w:r>
      <w:r w:rsidRPr="00C80F30">
        <w:rPr>
          <w:rFonts w:ascii="Open Sans" w:eastAsia="Times New Roman" w:hAnsi="Open Sans" w:cs="Open Sans"/>
          <w:sz w:val="21"/>
          <w:szCs w:val="21"/>
        </w:rPr>
        <w:t>including bootstrapping of </w:t>
      </w:r>
      <w:proofErr w:type="spellStart"/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ChefClient</w:t>
      </w:r>
      <w:proofErr w:type="spellEnd"/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 </w:t>
      </w:r>
      <w:r w:rsidRPr="00C80F30">
        <w:rPr>
          <w:rFonts w:ascii="Open Sans" w:eastAsia="Times New Roman" w:hAnsi="Open Sans" w:cs="Open Sans"/>
          <w:sz w:val="21"/>
          <w:szCs w:val="21"/>
        </w:rPr>
        <w:t xml:space="preserve">nodes for provisioning. Created roles, recipes, cookbooks and </w:t>
      </w:r>
      <w:proofErr w:type="spellStart"/>
      <w:r w:rsidRPr="00C80F30">
        <w:rPr>
          <w:rFonts w:ascii="Open Sans" w:eastAsia="Times New Roman" w:hAnsi="Open Sans" w:cs="Open Sans"/>
          <w:sz w:val="21"/>
          <w:szCs w:val="21"/>
        </w:rPr>
        <w:t>databags</w:t>
      </w:r>
      <w:proofErr w:type="spellEnd"/>
      <w:r w:rsidRPr="00C80F30">
        <w:rPr>
          <w:rFonts w:ascii="Open Sans" w:eastAsia="Times New Roman" w:hAnsi="Open Sans" w:cs="Open Sans"/>
          <w:sz w:val="21"/>
          <w:szCs w:val="21"/>
        </w:rPr>
        <w:t xml:space="preserve"> for server configuration.</w:t>
      </w:r>
    </w:p>
    <w:p w14:paraId="29B13545" w14:textId="77777777" w:rsidR="0025236E" w:rsidRDefault="00C80F30" w:rsidP="00252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Deployment of Cloud service including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Jenkins and Nexus on Docker using Terraform.</w:t>
      </w:r>
    </w:p>
    <w:p w14:paraId="131A728A" w14:textId="77777777" w:rsidR="0025236E" w:rsidRDefault="0025236E" w:rsidP="00252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Style w:val="lt-line-clampraw-line"/>
          <w:rFonts w:ascii="Open Sans" w:eastAsia="Times New Roman" w:hAnsi="Open Sans" w:cs="Open Sans"/>
          <w:sz w:val="21"/>
          <w:szCs w:val="21"/>
        </w:rPr>
      </w:pPr>
      <w:r w:rsidRPr="0025236E">
        <w:rPr>
          <w:rFonts w:ascii="Open Sans" w:eastAsia="Times New Roman" w:hAnsi="Open Sans" w:cs="Open Sans"/>
        </w:rPr>
        <w:t>Fusion Sphere Open stack</w:t>
      </w:r>
      <w:r w:rsidRPr="0025236E">
        <w:rPr>
          <w:rStyle w:val="lt-line-clampraw-line"/>
          <w:rFonts w:ascii="Helvetica Neue" w:hAnsi="Helvetica Neue"/>
          <w:b/>
          <w:sz w:val="21"/>
          <w:szCs w:val="21"/>
        </w:rPr>
        <w:t xml:space="preserve"> (Nova, Swift, Cinder, Neutron, Manila, Horizon, Glance)</w:t>
      </w:r>
    </w:p>
    <w:p w14:paraId="2CFA7F00" w14:textId="54A4D1EB" w:rsidR="0025236E" w:rsidRDefault="0025236E" w:rsidP="00252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5236E">
        <w:rPr>
          <w:rFonts w:ascii="Open Sans" w:eastAsia="Times New Roman" w:hAnsi="Open Sans" w:cs="Open Sans"/>
          <w:sz w:val="21"/>
          <w:szCs w:val="21"/>
        </w:rPr>
        <w:t>Huawei Cloud Stack</w:t>
      </w:r>
      <w:r w:rsidRPr="0025236E">
        <w:rPr>
          <w:rFonts w:ascii="Helvetica Neue" w:hAnsi="Helvetica Neue"/>
          <w:b/>
          <w:sz w:val="21"/>
          <w:szCs w:val="21"/>
        </w:rPr>
        <w:t xml:space="preserve">, </w:t>
      </w:r>
      <w:r w:rsidRPr="0025236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(HCS 6.5.1, HSC 6.5.0, HSC 6.3.1)</w:t>
      </w:r>
    </w:p>
    <w:p w14:paraId="3599ECB1" w14:textId="77777777" w:rsidR="0025236E" w:rsidRPr="0025236E" w:rsidRDefault="0025236E" w:rsidP="00252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bCs/>
          <w:color w:val="000000"/>
        </w:rPr>
      </w:pPr>
      <w:proofErr w:type="spellStart"/>
      <w:r w:rsidRPr="0025236E">
        <w:rPr>
          <w:rFonts w:ascii="Open Sans" w:eastAsia="Times New Roman" w:hAnsi="Open Sans" w:cs="Open Sans"/>
          <w:bCs/>
          <w:color w:val="000000"/>
        </w:rPr>
        <w:lastRenderedPageBreak/>
        <w:t>ManageOne</w:t>
      </w:r>
      <w:proofErr w:type="spellEnd"/>
      <w:r w:rsidRPr="0025236E">
        <w:rPr>
          <w:rFonts w:ascii="Open Sans" w:eastAsia="Times New Roman" w:hAnsi="Open Sans" w:cs="Open Sans"/>
          <w:bCs/>
          <w:color w:val="000000"/>
        </w:rPr>
        <w:t xml:space="preserve"> SC, </w:t>
      </w:r>
      <w:proofErr w:type="spellStart"/>
      <w:r w:rsidRPr="0025236E">
        <w:rPr>
          <w:rFonts w:ascii="Open Sans" w:eastAsia="Times New Roman" w:hAnsi="Open Sans" w:cs="Open Sans"/>
          <w:bCs/>
          <w:color w:val="000000"/>
        </w:rPr>
        <w:t>manageOne</w:t>
      </w:r>
      <w:proofErr w:type="spellEnd"/>
      <w:r w:rsidRPr="0025236E">
        <w:rPr>
          <w:rFonts w:ascii="Open Sans" w:eastAsia="Times New Roman" w:hAnsi="Open Sans" w:cs="Open Sans"/>
          <w:bCs/>
          <w:color w:val="000000"/>
        </w:rPr>
        <w:t xml:space="preserve"> OC, </w:t>
      </w:r>
      <w:proofErr w:type="spellStart"/>
      <w:r w:rsidRPr="0025236E">
        <w:rPr>
          <w:rFonts w:ascii="Open Sans" w:eastAsia="Times New Roman" w:hAnsi="Open Sans" w:cs="Open Sans"/>
          <w:bCs/>
          <w:color w:val="000000"/>
        </w:rPr>
        <w:t>ManageOne</w:t>
      </w:r>
      <w:proofErr w:type="spellEnd"/>
      <w:r w:rsidRPr="0025236E">
        <w:rPr>
          <w:rFonts w:ascii="Open Sans" w:eastAsia="Times New Roman" w:hAnsi="Open Sans" w:cs="Open Sans"/>
          <w:bCs/>
          <w:color w:val="000000"/>
        </w:rPr>
        <w:t xml:space="preserve">, </w:t>
      </w:r>
      <w:proofErr w:type="spellStart"/>
      <w:r w:rsidRPr="0025236E">
        <w:rPr>
          <w:rFonts w:ascii="Open Sans" w:eastAsia="Times New Roman" w:hAnsi="Open Sans" w:cs="Open Sans"/>
          <w:bCs/>
          <w:color w:val="000000"/>
        </w:rPr>
        <w:t>FusionSphere</w:t>
      </w:r>
      <w:proofErr w:type="spellEnd"/>
      <w:r w:rsidRPr="0025236E">
        <w:rPr>
          <w:rFonts w:ascii="Open Sans" w:eastAsia="Times New Roman" w:hAnsi="Open Sans" w:cs="Open Sans"/>
          <w:bCs/>
          <w:color w:val="000000"/>
        </w:rPr>
        <w:t xml:space="preserve"> OM</w:t>
      </w:r>
    </w:p>
    <w:p w14:paraId="30333999" w14:textId="78E9023F" w:rsidR="0025236E" w:rsidRPr="0025236E" w:rsidRDefault="0025236E" w:rsidP="00252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bCs/>
          <w:color w:val="000000"/>
        </w:rPr>
      </w:pPr>
      <w:r w:rsidRPr="0025236E">
        <w:rPr>
          <w:rFonts w:ascii="Open Sans" w:eastAsia="Times New Roman" w:hAnsi="Open Sans" w:cs="Open Sans"/>
          <w:bCs/>
          <w:color w:val="000000"/>
        </w:rPr>
        <w:t>Fusion Stage 6.5.0 (Docker and container)</w:t>
      </w:r>
    </w:p>
    <w:p w14:paraId="245B935D" w14:textId="61A34C99" w:rsidR="0025236E" w:rsidRPr="0025236E" w:rsidRDefault="0025236E" w:rsidP="00252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bCs/>
          <w:color w:val="000000"/>
        </w:rPr>
      </w:pPr>
      <w:r w:rsidRPr="0025236E">
        <w:rPr>
          <w:rFonts w:ascii="Open Sans" w:eastAsia="Times New Roman" w:hAnsi="Open Sans" w:cs="Open Sans"/>
          <w:bCs/>
          <w:color w:val="000000"/>
        </w:rPr>
        <w:t>Huawei Intelligent Video cloud (IVS9000, IVS3000, VCN 500, VCN510) ITMS, IVMS, VMS</w:t>
      </w:r>
      <w:r w:rsidR="00337B7C">
        <w:rPr>
          <w:rFonts w:ascii="Open Sans" w:eastAsia="Times New Roman" w:hAnsi="Open Sans" w:cs="Open Sans"/>
          <w:bCs/>
          <w:color w:val="000000"/>
        </w:rPr>
        <w:t>)</w:t>
      </w:r>
    </w:p>
    <w:p w14:paraId="10DF65AC" w14:textId="77777777" w:rsidR="0025236E" w:rsidRPr="0025236E" w:rsidRDefault="0025236E" w:rsidP="00252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bCs/>
          <w:color w:val="000000"/>
        </w:rPr>
      </w:pPr>
      <w:r w:rsidRPr="0025236E">
        <w:rPr>
          <w:rFonts w:ascii="Open Sans" w:eastAsia="Times New Roman" w:hAnsi="Open Sans" w:cs="Open Sans"/>
          <w:bCs/>
          <w:color w:val="000000"/>
        </w:rPr>
        <w:t xml:space="preserve">Face Recognition, General-purpose Intelligent Cameras, Vehicle Data Structuring Cameras, Target Capture/Recognition Cameras </w:t>
      </w:r>
    </w:p>
    <w:p w14:paraId="18CAC598" w14:textId="24D30D02" w:rsidR="0025236E" w:rsidRPr="0025236E" w:rsidRDefault="0025236E" w:rsidP="00252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bCs/>
          <w:color w:val="000000"/>
        </w:rPr>
      </w:pPr>
      <w:r w:rsidRPr="0025236E">
        <w:rPr>
          <w:rFonts w:ascii="Open Sans" w:eastAsia="Times New Roman" w:hAnsi="Open Sans" w:cs="Open Sans"/>
          <w:bCs/>
          <w:color w:val="000000"/>
        </w:rPr>
        <w:t>Fusion Modular Data Centre (FusionModule2000, ECC800, NetCol5000)</w:t>
      </w:r>
    </w:p>
    <w:p w14:paraId="684A982B" w14:textId="4CDC11E1" w:rsidR="0025236E" w:rsidRPr="0025236E" w:rsidRDefault="0025236E" w:rsidP="00252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bCs/>
          <w:color w:val="000000"/>
        </w:rPr>
      </w:pPr>
      <w:r w:rsidRPr="0025236E">
        <w:rPr>
          <w:rFonts w:ascii="Open Sans" w:eastAsia="Times New Roman" w:hAnsi="Open Sans" w:cs="Open Sans"/>
          <w:bCs/>
          <w:color w:val="000000"/>
        </w:rPr>
        <w:t>Hands-on experience on Unified storages Oceanstor</w:t>
      </w:r>
      <w:r>
        <w:rPr>
          <w:rFonts w:ascii="Open Sans" w:eastAsia="Times New Roman" w:hAnsi="Open Sans" w:cs="Open Sans"/>
          <w:bCs/>
          <w:color w:val="000000"/>
        </w:rPr>
        <w:t>.</w:t>
      </w:r>
      <w:r w:rsidRPr="0025236E">
        <w:rPr>
          <w:rFonts w:ascii="Open Sans" w:eastAsia="Times New Roman" w:hAnsi="Open Sans" w:cs="Open Sans"/>
          <w:bCs/>
          <w:color w:val="000000"/>
        </w:rPr>
        <w:t>2200V3,2600V3,5300V3/V5,5500V3/V5,5600V3/V5,5500FV5.</w:t>
      </w:r>
    </w:p>
    <w:p w14:paraId="5040080B" w14:textId="5C75442A" w:rsidR="0025236E" w:rsidRPr="0025236E" w:rsidRDefault="0025236E" w:rsidP="00252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bCs/>
          <w:color w:val="000000"/>
        </w:rPr>
      </w:pPr>
      <w:r w:rsidRPr="0025236E">
        <w:rPr>
          <w:rFonts w:ascii="Open Sans" w:eastAsia="Times New Roman" w:hAnsi="Open Sans" w:cs="Open Sans"/>
          <w:bCs/>
          <w:color w:val="000000"/>
        </w:rPr>
        <w:t>Hands-on experience on Rack servers RH1288v3/v5,</w:t>
      </w:r>
      <w:r>
        <w:rPr>
          <w:rFonts w:ascii="Open Sans" w:eastAsia="Times New Roman" w:hAnsi="Open Sans" w:cs="Open Sans"/>
          <w:bCs/>
          <w:color w:val="000000"/>
        </w:rPr>
        <w:t xml:space="preserve"> </w:t>
      </w:r>
      <w:r w:rsidRPr="0025236E">
        <w:rPr>
          <w:rFonts w:ascii="Open Sans" w:eastAsia="Times New Roman" w:hAnsi="Open Sans" w:cs="Open Sans"/>
          <w:bCs/>
          <w:color w:val="000000"/>
        </w:rPr>
        <w:t>RH2288V3/V</w:t>
      </w:r>
      <w:proofErr w:type="gramStart"/>
      <w:r w:rsidRPr="0025236E">
        <w:rPr>
          <w:rFonts w:ascii="Open Sans" w:eastAsia="Times New Roman" w:hAnsi="Open Sans" w:cs="Open Sans"/>
          <w:bCs/>
          <w:color w:val="000000"/>
        </w:rPr>
        <w:t>5,RH</w:t>
      </w:r>
      <w:proofErr w:type="gramEnd"/>
      <w:r w:rsidRPr="0025236E">
        <w:rPr>
          <w:rFonts w:ascii="Open Sans" w:eastAsia="Times New Roman" w:hAnsi="Open Sans" w:cs="Open Sans"/>
          <w:bCs/>
          <w:color w:val="000000"/>
        </w:rPr>
        <w:t>2288HV3/V5,RH5288V3 and Blade server E9000.</w:t>
      </w:r>
    </w:p>
    <w:p w14:paraId="279B1143" w14:textId="4D760BFE" w:rsidR="0025236E" w:rsidRPr="0025236E" w:rsidRDefault="0025236E" w:rsidP="00252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</w:pPr>
      <w:r w:rsidRPr="0025236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Hand-on experience on tools and software</w:t>
      </w:r>
      <w:r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</w:t>
      </w:r>
      <w:r w:rsidRPr="0025236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(</w:t>
      </w:r>
      <w:proofErr w:type="spellStart"/>
      <w:r w:rsidRPr="0025236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SmartKit</w:t>
      </w:r>
      <w:proofErr w:type="spellEnd"/>
      <w:r w:rsidRPr="0025236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, </w:t>
      </w:r>
      <w:proofErr w:type="spellStart"/>
      <w:r w:rsidRPr="0025236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OceanStor</w:t>
      </w:r>
      <w:proofErr w:type="spellEnd"/>
      <w:r w:rsidRPr="0025236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System reporter, </w:t>
      </w:r>
      <w:proofErr w:type="spellStart"/>
      <w:r w:rsidRPr="0025236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Esight</w:t>
      </w:r>
      <w:proofErr w:type="spellEnd"/>
      <w:r w:rsidRPr="0025236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BC</w:t>
      </w:r>
      <w:r w:rsidRPr="0025236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Manager</w:t>
      </w:r>
      <w:proofErr w:type="spellEnd"/>
      <w:r w:rsidRPr="0025236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, Splunk, </w:t>
      </w:r>
      <w:proofErr w:type="spellStart"/>
      <w:r w:rsidRPr="0025236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NewRelic</w:t>
      </w:r>
      <w:proofErr w:type="spellEnd"/>
      <w:r w:rsidRPr="0025236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)</w:t>
      </w:r>
    </w:p>
    <w:p w14:paraId="66676402" w14:textId="2185DDCF" w:rsidR="0025236E" w:rsidRPr="0025236E" w:rsidRDefault="0025236E" w:rsidP="00252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b/>
          <w:bCs/>
          <w:color w:val="000000"/>
        </w:rPr>
      </w:pPr>
      <w:r w:rsidRPr="0025236E">
        <w:rPr>
          <w:rFonts w:ascii="Open Sans" w:eastAsia="Times New Roman" w:hAnsi="Open Sans" w:cs="Open Sans"/>
          <w:bCs/>
          <w:color w:val="000000"/>
        </w:rPr>
        <w:t xml:space="preserve">Huawei Fusion Cloud, Fusion Compute, Server virtualization, Huawei Desktop Cloud (VDI), Data migration, Data protection, </w:t>
      </w:r>
      <w:proofErr w:type="spellStart"/>
      <w:r w:rsidRPr="0025236E">
        <w:rPr>
          <w:rFonts w:ascii="Open Sans" w:eastAsia="Times New Roman" w:hAnsi="Open Sans" w:cs="Open Sans"/>
          <w:bCs/>
          <w:color w:val="000000"/>
        </w:rPr>
        <w:t>eBackup</w:t>
      </w:r>
      <w:proofErr w:type="spellEnd"/>
      <w:r w:rsidRPr="0025236E">
        <w:rPr>
          <w:rFonts w:ascii="Open Sans" w:eastAsia="Times New Roman" w:hAnsi="Open Sans" w:cs="Open Sans"/>
          <w:bCs/>
          <w:color w:val="000000"/>
        </w:rPr>
        <w:t xml:space="preserve"> &amp; technical support for Cloud, enterprise servers and storage family.</w:t>
      </w:r>
    </w:p>
    <w:p w14:paraId="4D740147" w14:textId="77777777" w:rsidR="00C80F30" w:rsidRPr="00C80F30" w:rsidRDefault="00C80F30" w:rsidP="00C80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Automated build and deployment process using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Ruby and Shell Scripting.</w:t>
      </w:r>
    </w:p>
    <w:p w14:paraId="78071792" w14:textId="77777777" w:rsidR="00C80F30" w:rsidRPr="00C80F30" w:rsidRDefault="00C80F30" w:rsidP="00C80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Virtualized the servers using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Docker </w:t>
      </w:r>
      <w:r w:rsidRPr="00C80F30">
        <w:rPr>
          <w:rFonts w:ascii="Open Sans" w:eastAsia="Times New Roman" w:hAnsi="Open Sans" w:cs="Open Sans"/>
          <w:sz w:val="21"/>
          <w:szCs w:val="21"/>
        </w:rPr>
        <w:t>for the test environments and dev-environments needs, also configuration automation using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Docker </w:t>
      </w:r>
      <w:r w:rsidRPr="00C80F30">
        <w:rPr>
          <w:rFonts w:ascii="Open Sans" w:eastAsia="Times New Roman" w:hAnsi="Open Sans" w:cs="Open Sans"/>
          <w:sz w:val="21"/>
          <w:szCs w:val="21"/>
        </w:rPr>
        <w:t>containers.</w:t>
      </w:r>
    </w:p>
    <w:p w14:paraId="432033C6" w14:textId="19B173BF" w:rsidR="00C80F30" w:rsidRPr="00C80F30" w:rsidRDefault="00C80F30" w:rsidP="00C80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Experience in creating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Docker</w:t>
      </w:r>
      <w:r w:rsidR="0025236E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Containers </w:t>
      </w:r>
      <w:r w:rsidRPr="00C80F30">
        <w:rPr>
          <w:rFonts w:ascii="Open Sans" w:eastAsia="Times New Roman" w:hAnsi="Open Sans" w:cs="Open Sans"/>
          <w:sz w:val="21"/>
          <w:szCs w:val="21"/>
        </w:rPr>
        <w:t>leveraging existing Linux Containers and AMI's in addition to creating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Docker Containers </w:t>
      </w:r>
      <w:r w:rsidRPr="00C80F30">
        <w:rPr>
          <w:rFonts w:ascii="Open Sans" w:eastAsia="Times New Roman" w:hAnsi="Open Sans" w:cs="Open Sans"/>
          <w:sz w:val="21"/>
          <w:szCs w:val="21"/>
        </w:rPr>
        <w:t>from scratch.</w:t>
      </w:r>
    </w:p>
    <w:p w14:paraId="456F16F5" w14:textId="31FA0A51" w:rsidR="00C80F30" w:rsidRPr="00C80F30" w:rsidRDefault="00C80F30" w:rsidP="00C80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Experience and Familiar with Virtualization</w:t>
      </w:r>
      <w:r w:rsidR="00EB7A69">
        <w:rPr>
          <w:rFonts w:ascii="Open Sans" w:eastAsia="Times New Roman" w:hAnsi="Open Sans" w:cs="Open Sans"/>
          <w:sz w:val="21"/>
          <w:szCs w:val="21"/>
        </w:rPr>
        <w:t xml:space="preserve"> </w:t>
      </w:r>
      <w:r w:rsidRPr="00C80F30">
        <w:rPr>
          <w:rFonts w:ascii="Open Sans" w:eastAsia="Times New Roman" w:hAnsi="Open Sans" w:cs="Open Sans"/>
          <w:sz w:val="21"/>
          <w:szCs w:val="21"/>
        </w:rPr>
        <w:t>technologies like installing, configuring, administering </w:t>
      </w:r>
      <w:proofErr w:type="spellStart"/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VMwarevSphereESXiand</w:t>
      </w:r>
      <w:proofErr w:type="spellEnd"/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 </w:t>
      </w:r>
      <w:r w:rsidRPr="00C80F30">
        <w:rPr>
          <w:rFonts w:ascii="Open Sans" w:eastAsia="Times New Roman" w:hAnsi="Open Sans" w:cs="Open Sans"/>
          <w:sz w:val="21"/>
          <w:szCs w:val="21"/>
        </w:rPr>
        <w:t>SRM 4.5.and Citrix XEN Server.</w:t>
      </w:r>
    </w:p>
    <w:p w14:paraId="5BC4FEBC" w14:textId="77777777" w:rsidR="00C80F30" w:rsidRPr="00C80F30" w:rsidRDefault="00C80F30" w:rsidP="00C80F30">
      <w:pPr>
        <w:shd w:val="clear" w:color="auto" w:fill="FFFFFF"/>
        <w:spacing w:before="210" w:after="0" w:line="240" w:lineRule="auto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</w:rPr>
        <w:t>TECHNICAL SKILLS:</w:t>
      </w:r>
    </w:p>
    <w:p w14:paraId="2F6D4C70" w14:textId="43FF2A57" w:rsidR="00C80F30" w:rsidRPr="00C80F30" w:rsidRDefault="00C80F30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Public Cloud Platform: </w:t>
      </w:r>
      <w:r w:rsidRPr="00C80F30">
        <w:rPr>
          <w:rFonts w:ascii="Open Sans" w:eastAsia="Times New Roman" w:hAnsi="Open Sans" w:cs="Open Sans"/>
          <w:sz w:val="21"/>
          <w:szCs w:val="21"/>
        </w:rPr>
        <w:t>Azure, Amazon Web Services</w:t>
      </w:r>
      <w:r w:rsidR="0025236E">
        <w:rPr>
          <w:rFonts w:ascii="Open Sans" w:eastAsia="Times New Roman" w:hAnsi="Open Sans" w:cs="Open Sans"/>
          <w:sz w:val="21"/>
          <w:szCs w:val="21"/>
        </w:rPr>
        <w:t xml:space="preserve">, GCP, </w:t>
      </w:r>
      <w:proofErr w:type="gramStart"/>
      <w:r w:rsidR="0025236E">
        <w:rPr>
          <w:rFonts w:ascii="Open Sans" w:eastAsia="Times New Roman" w:hAnsi="Open Sans" w:cs="Open Sans"/>
          <w:sz w:val="21"/>
          <w:szCs w:val="21"/>
        </w:rPr>
        <w:t xml:space="preserve">Huawei </w:t>
      </w:r>
      <w:r w:rsidRPr="00C80F30">
        <w:rPr>
          <w:rFonts w:ascii="Open Sans" w:eastAsia="Times New Roman" w:hAnsi="Open Sans" w:cs="Open Sans"/>
          <w:sz w:val="21"/>
          <w:szCs w:val="21"/>
        </w:rPr>
        <w:t>:</w:t>
      </w:r>
      <w:proofErr w:type="gramEnd"/>
      <w:r w:rsidRPr="00C80F30">
        <w:rPr>
          <w:rFonts w:ascii="Open Sans" w:eastAsia="Times New Roman" w:hAnsi="Open Sans" w:cs="Open Sans"/>
          <w:sz w:val="21"/>
          <w:szCs w:val="21"/>
        </w:rPr>
        <w:t xml:space="preserve"> Elastic Compute Cloud(EC2), Simple Storage Services (S3), Route 53, Cloud Front, Elastic Bean Stalk, Virtual Private Cloud(VPC), RDS, Cloud Watch, Elastic Load Balancer(ELB), Auto-Scaling, IAM Roles, Users, Profile, Elastic IP’s, Nagios, GIT, Security Policies, Cloud Formation.</w:t>
      </w:r>
    </w:p>
    <w:p w14:paraId="0F1A2BDF" w14:textId="77777777" w:rsidR="00C80F30" w:rsidRPr="00C80F30" w:rsidRDefault="00C80F30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Operating Systems: </w:t>
      </w:r>
      <w:r w:rsidRPr="00C80F30">
        <w:rPr>
          <w:rFonts w:ascii="Open Sans" w:eastAsia="Times New Roman" w:hAnsi="Open Sans" w:cs="Open Sans"/>
          <w:sz w:val="21"/>
          <w:szCs w:val="21"/>
        </w:rPr>
        <w:t>Red hat Linux 4/5/6/7, Windows servers 2003, 2008, 2008 R2, 2012, Windows 7/8/10.</w:t>
      </w:r>
    </w:p>
    <w:p w14:paraId="18D55119" w14:textId="43B7713E" w:rsidR="00C80F30" w:rsidRPr="00C80F30" w:rsidRDefault="00C80F30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Databases: </w:t>
      </w:r>
      <w:r w:rsidR="00C705A5">
        <w:rPr>
          <w:rFonts w:ascii="Open Sans" w:eastAsia="Times New Roman" w:hAnsi="Open Sans" w:cs="Open Sans"/>
          <w:sz w:val="21"/>
          <w:szCs w:val="21"/>
        </w:rPr>
        <w:t xml:space="preserve">Mango DB, Mango DB Atlas, </w:t>
      </w:r>
    </w:p>
    <w:p w14:paraId="4A94E9BF" w14:textId="33383510" w:rsidR="00C80F30" w:rsidRPr="00C80F30" w:rsidRDefault="00C80F30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Software/Tools: </w:t>
      </w:r>
      <w:r w:rsidRPr="00C80F30">
        <w:rPr>
          <w:rFonts w:ascii="Open Sans" w:eastAsia="Times New Roman" w:hAnsi="Open Sans" w:cs="Open Sans"/>
          <w:sz w:val="21"/>
          <w:szCs w:val="21"/>
        </w:rPr>
        <w:t xml:space="preserve">Jenkins, Docker, Kubernetes, Chef, </w:t>
      </w:r>
      <w:r w:rsidR="00C705A5">
        <w:rPr>
          <w:rFonts w:ascii="Open Sans" w:eastAsia="Times New Roman" w:hAnsi="Open Sans" w:cs="Open Sans"/>
          <w:sz w:val="21"/>
          <w:szCs w:val="21"/>
        </w:rPr>
        <w:t xml:space="preserve">Pf9, </w:t>
      </w:r>
      <w:proofErr w:type="spellStart"/>
      <w:r w:rsidR="00C705A5">
        <w:rPr>
          <w:rFonts w:ascii="Open Sans" w:eastAsia="Times New Roman" w:hAnsi="Open Sans" w:cs="Open Sans"/>
          <w:sz w:val="21"/>
          <w:szCs w:val="21"/>
        </w:rPr>
        <w:t>Esight</w:t>
      </w:r>
      <w:proofErr w:type="spellEnd"/>
      <w:r w:rsidR="00C705A5">
        <w:rPr>
          <w:rFonts w:ascii="Open Sans" w:eastAsia="Times New Roman" w:hAnsi="Open Sans" w:cs="Open Sans"/>
          <w:sz w:val="21"/>
          <w:szCs w:val="21"/>
        </w:rPr>
        <w:t>, System Reporter, CI/CD Pipeline, Gantry, Zero Availability,</w:t>
      </w:r>
      <w:r w:rsidR="00337B7C">
        <w:rPr>
          <w:rFonts w:ascii="Open Sans" w:eastAsia="Times New Roman" w:hAnsi="Open Sans" w:cs="Open Sans"/>
          <w:sz w:val="21"/>
          <w:szCs w:val="21"/>
        </w:rPr>
        <w:t xml:space="preserve"> </w:t>
      </w:r>
      <w:r w:rsidRPr="00C80F30">
        <w:rPr>
          <w:rFonts w:ascii="Open Sans" w:eastAsia="Times New Roman" w:hAnsi="Open Sans" w:cs="Open Sans"/>
          <w:sz w:val="21"/>
          <w:szCs w:val="21"/>
        </w:rPr>
        <w:t>Terraform,</w:t>
      </w:r>
      <w:r w:rsidR="00C705A5">
        <w:rPr>
          <w:rFonts w:ascii="Open Sans" w:eastAsia="Times New Roman" w:hAnsi="Open Sans" w:cs="Open Sans"/>
          <w:sz w:val="21"/>
          <w:szCs w:val="21"/>
        </w:rPr>
        <w:t xml:space="preserve"> </w:t>
      </w:r>
      <w:proofErr w:type="spellStart"/>
      <w:r w:rsidR="00C705A5">
        <w:rPr>
          <w:rFonts w:ascii="Open Sans" w:eastAsia="Times New Roman" w:hAnsi="Open Sans" w:cs="Open Sans"/>
          <w:sz w:val="21"/>
          <w:szCs w:val="21"/>
        </w:rPr>
        <w:t>NewRelic</w:t>
      </w:r>
      <w:proofErr w:type="spellEnd"/>
      <w:r w:rsidR="00C705A5">
        <w:rPr>
          <w:rFonts w:ascii="Open Sans" w:eastAsia="Times New Roman" w:hAnsi="Open Sans" w:cs="Open Sans"/>
          <w:sz w:val="21"/>
          <w:szCs w:val="21"/>
        </w:rPr>
        <w:t>, Splunk.</w:t>
      </w:r>
    </w:p>
    <w:p w14:paraId="4DD83108" w14:textId="7224712B" w:rsidR="00C80F30" w:rsidRPr="00C80F30" w:rsidRDefault="00C80F30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Visual Studio: </w:t>
      </w:r>
      <w:r w:rsidRPr="00C80F30">
        <w:rPr>
          <w:rFonts w:ascii="Open Sans" w:eastAsia="Times New Roman" w:hAnsi="Open Sans" w:cs="Open Sans"/>
          <w:sz w:val="21"/>
          <w:szCs w:val="21"/>
        </w:rPr>
        <w:t xml:space="preserve"> Pager Duty, GitHub, Chef, Dynatrace, Splunk, Cloud Watch, NM.</w:t>
      </w:r>
    </w:p>
    <w:p w14:paraId="79DDE847" w14:textId="01CCF5D7" w:rsidR="00C80F30" w:rsidRPr="00C80F30" w:rsidRDefault="00C80F30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Network Protocols: </w:t>
      </w:r>
      <w:r w:rsidRPr="00C80F30">
        <w:rPr>
          <w:rFonts w:ascii="Open Sans" w:eastAsia="Times New Roman" w:hAnsi="Open Sans" w:cs="Open Sans"/>
          <w:sz w:val="21"/>
          <w:szCs w:val="21"/>
        </w:rPr>
        <w:t>TCP/IP, UDP, DHCP, HTTP, VPN, DNS, NTP, FTP, SSH, and Telnet</w:t>
      </w:r>
      <w:r w:rsidR="00C705A5">
        <w:rPr>
          <w:rFonts w:ascii="Open Sans" w:eastAsia="Times New Roman" w:hAnsi="Open Sans" w:cs="Open Sans"/>
          <w:sz w:val="21"/>
          <w:szCs w:val="21"/>
        </w:rPr>
        <w:t>.</w:t>
      </w:r>
    </w:p>
    <w:p w14:paraId="10A3C5A1" w14:textId="760D92FD" w:rsidR="00C80F30" w:rsidRPr="00C80F30" w:rsidRDefault="00C80F30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Virtualization: </w:t>
      </w:r>
      <w:proofErr w:type="spellStart"/>
      <w:r w:rsidR="00C705A5" w:rsidRPr="00C705A5">
        <w:rPr>
          <w:rFonts w:ascii="Open Sans" w:eastAsia="Times New Roman" w:hAnsi="Open Sans" w:cs="Open Sans"/>
          <w:sz w:val="21"/>
          <w:szCs w:val="21"/>
        </w:rPr>
        <w:t>Fusionshpere</w:t>
      </w:r>
      <w:proofErr w:type="spellEnd"/>
      <w:r w:rsidR="00C705A5" w:rsidRPr="00C705A5">
        <w:rPr>
          <w:rFonts w:ascii="Open Sans" w:eastAsia="Times New Roman" w:hAnsi="Open Sans" w:cs="Open Sans"/>
          <w:sz w:val="21"/>
          <w:szCs w:val="21"/>
        </w:rPr>
        <w:t xml:space="preserve"> 6.5.1, 6.3.1, </w:t>
      </w:r>
      <w:proofErr w:type="spellStart"/>
      <w:r w:rsidR="00C705A5" w:rsidRPr="00C705A5">
        <w:rPr>
          <w:rFonts w:ascii="Open Sans" w:eastAsia="Times New Roman" w:hAnsi="Open Sans" w:cs="Open Sans"/>
          <w:sz w:val="21"/>
          <w:szCs w:val="21"/>
        </w:rPr>
        <w:t>FusionCompute</w:t>
      </w:r>
      <w:proofErr w:type="spellEnd"/>
      <w:r w:rsidR="00C705A5" w:rsidRPr="00C705A5">
        <w:rPr>
          <w:rFonts w:ascii="Open Sans" w:eastAsia="Times New Roman" w:hAnsi="Open Sans" w:cs="Open Sans"/>
          <w:sz w:val="21"/>
          <w:szCs w:val="21"/>
        </w:rPr>
        <w:t xml:space="preserve"> 8.0.0</w:t>
      </w:r>
      <w:r w:rsidR="00C705A5">
        <w:rPr>
          <w:rFonts w:ascii="Open Sans" w:eastAsia="Times New Roman" w:hAnsi="Open Sans" w:cs="Open Sans"/>
          <w:sz w:val="21"/>
          <w:szCs w:val="21"/>
        </w:rPr>
        <w:t>.</w:t>
      </w:r>
    </w:p>
    <w:p w14:paraId="7B64E05C" w14:textId="77777777" w:rsidR="000348BC" w:rsidRDefault="000348BC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</w:rPr>
      </w:pPr>
    </w:p>
    <w:p w14:paraId="75E17BAA" w14:textId="4D6373F8" w:rsidR="00C80F30" w:rsidRDefault="00C80F30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</w:rPr>
      </w:pP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</w:rPr>
        <w:lastRenderedPageBreak/>
        <w:t>PROFESSIONAL EXPERIENCE:</w:t>
      </w:r>
    </w:p>
    <w:p w14:paraId="66522237" w14:textId="69DEAD4C" w:rsidR="00C80F30" w:rsidRPr="00C80F30" w:rsidRDefault="00C42791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</w:rPr>
      </w:pPr>
      <w:r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Starbucks (</w:t>
      </w:r>
      <w:r w:rsidR="0073498B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O</w:t>
      </w:r>
      <w:r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n Capgemini Payroll</w:t>
      </w:r>
      <w:r w:rsidR="0073498B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): -</w:t>
      </w:r>
      <w:r w:rsidRPr="00C42791">
        <w:rPr>
          <w:rFonts w:ascii="Cambria" w:eastAsia="Cambria" w:hAnsi="Cambria"/>
          <w:b/>
        </w:rPr>
        <w:t xml:space="preserve"> </w:t>
      </w:r>
      <w:r w:rsidR="0073498B">
        <w:rPr>
          <w:rFonts w:ascii="Cambria" w:eastAsia="Cambria" w:hAnsi="Cambria"/>
          <w:b/>
        </w:rPr>
        <w:t>(</w:t>
      </w:r>
      <w:r>
        <w:rPr>
          <w:rFonts w:ascii="Cambria" w:eastAsia="Cambria" w:hAnsi="Cambria"/>
          <w:b/>
        </w:rPr>
        <w:t>August 2021– Till date)</w:t>
      </w:r>
    </w:p>
    <w:p w14:paraId="77F782C0" w14:textId="77777777" w:rsidR="00C80F30" w:rsidRPr="00C80F30" w:rsidRDefault="00C80F30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</w:rPr>
      </w:pPr>
      <w:proofErr w:type="spellStart"/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Devops</w:t>
      </w:r>
      <w:proofErr w:type="spellEnd"/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Consultant/ Kubernetes-Docker Engineer</w:t>
      </w:r>
    </w:p>
    <w:p w14:paraId="6D5FF9BB" w14:textId="77777777" w:rsidR="00C80F30" w:rsidRPr="00C80F30" w:rsidRDefault="00C80F30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Responsibilities:</w:t>
      </w:r>
    </w:p>
    <w:p w14:paraId="15FC700D" w14:textId="6C634998" w:rsidR="00C80F30" w:rsidRPr="00C80F30" w:rsidRDefault="00C80F30" w:rsidP="00C80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Implemented a production ready, load balanced, highly</w:t>
      </w:r>
      <w:r w:rsidR="0073498B">
        <w:rPr>
          <w:rFonts w:ascii="Open Sans" w:eastAsia="Times New Roman" w:hAnsi="Open Sans" w:cs="Open Sans"/>
          <w:sz w:val="21"/>
          <w:szCs w:val="21"/>
        </w:rPr>
        <w:t xml:space="preserve"> </w:t>
      </w:r>
      <w:r w:rsidRPr="00C80F30">
        <w:rPr>
          <w:rFonts w:ascii="Open Sans" w:eastAsia="Times New Roman" w:hAnsi="Open Sans" w:cs="Open Sans"/>
          <w:sz w:val="21"/>
          <w:szCs w:val="21"/>
        </w:rPr>
        <w:t>available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, fault</w:t>
      </w:r>
      <w:r w:rsidR="0073498B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tolerant</w:t>
      </w:r>
      <w:r w:rsidR="0073498B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Kubernetes </w:t>
      </w:r>
      <w:r w:rsidRPr="00C80F30">
        <w:rPr>
          <w:rFonts w:ascii="Open Sans" w:eastAsia="Times New Roman" w:hAnsi="Open Sans" w:cs="Open Sans"/>
          <w:sz w:val="21"/>
          <w:szCs w:val="21"/>
        </w:rPr>
        <w:t>infrastructure.</w:t>
      </w:r>
    </w:p>
    <w:p w14:paraId="1063529B" w14:textId="2D80E1E3" w:rsidR="00C80F30" w:rsidRPr="00C80F30" w:rsidRDefault="00C80F30" w:rsidP="00C80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Created</w:t>
      </w:r>
      <w:r w:rsidR="0073498B">
        <w:rPr>
          <w:rFonts w:ascii="Open Sans" w:eastAsia="Times New Roman" w:hAnsi="Open Sans" w:cs="Open Sans"/>
          <w:sz w:val="21"/>
          <w:szCs w:val="21"/>
        </w:rPr>
        <w:t xml:space="preserve"> </w:t>
      </w:r>
      <w:r w:rsidRPr="00C80F30">
        <w:rPr>
          <w:rFonts w:ascii="Open Sans" w:eastAsia="Times New Roman" w:hAnsi="Open Sans" w:cs="Open Sans"/>
          <w:sz w:val="21"/>
          <w:szCs w:val="21"/>
        </w:rPr>
        <w:t xml:space="preserve">private cloud using </w:t>
      </w:r>
      <w:r w:rsidR="0073498B">
        <w:rPr>
          <w:rFonts w:ascii="Open Sans" w:eastAsia="Times New Roman" w:hAnsi="Open Sans" w:cs="Open Sans"/>
          <w:sz w:val="21"/>
          <w:szCs w:val="21"/>
        </w:rPr>
        <w:t xml:space="preserve">VTR and HEAT Template </w:t>
      </w:r>
    </w:p>
    <w:p w14:paraId="691F4A40" w14:textId="77777777" w:rsidR="0073498B" w:rsidRDefault="00C80F30" w:rsidP="007349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 xml:space="preserve">Containerized all the Ticketing related </w:t>
      </w:r>
      <w:r w:rsidR="0073498B">
        <w:rPr>
          <w:rFonts w:ascii="Open Sans" w:eastAsia="Times New Roman" w:hAnsi="Open Sans" w:cs="Open Sans"/>
          <w:sz w:val="21"/>
          <w:szCs w:val="21"/>
        </w:rPr>
        <w:t xml:space="preserve">operation </w:t>
      </w:r>
      <w:proofErr w:type="gramStart"/>
      <w:r w:rsidR="0073498B">
        <w:rPr>
          <w:rFonts w:ascii="Open Sans" w:eastAsia="Times New Roman" w:hAnsi="Open Sans" w:cs="Open Sans"/>
          <w:sz w:val="21"/>
          <w:szCs w:val="21"/>
        </w:rPr>
        <w:t>related :</w:t>
      </w:r>
      <w:proofErr w:type="gramEnd"/>
      <w:r w:rsidRPr="00C80F30">
        <w:rPr>
          <w:rFonts w:ascii="Open Sans" w:eastAsia="Times New Roman" w:hAnsi="Open Sans" w:cs="Open Sans"/>
          <w:sz w:val="21"/>
          <w:szCs w:val="21"/>
        </w:rPr>
        <w:t xml:space="preserve"> - </w:t>
      </w:r>
      <w:r w:rsidR="0073498B">
        <w:rPr>
          <w:rFonts w:ascii="Open Sans" w:eastAsia="Times New Roman" w:hAnsi="Open Sans" w:cs="Open Sans"/>
          <w:sz w:val="21"/>
          <w:szCs w:val="21"/>
        </w:rPr>
        <w:t xml:space="preserve">Pipeline, </w:t>
      </w:r>
      <w:proofErr w:type="spellStart"/>
      <w:r w:rsidR="0073498B">
        <w:rPr>
          <w:rFonts w:ascii="Open Sans" w:eastAsia="Times New Roman" w:hAnsi="Open Sans" w:cs="Open Sans"/>
          <w:sz w:val="21"/>
          <w:szCs w:val="21"/>
        </w:rPr>
        <w:t>Ganty</w:t>
      </w:r>
      <w:proofErr w:type="spellEnd"/>
      <w:r w:rsidR="0073498B">
        <w:rPr>
          <w:rFonts w:ascii="Open Sans" w:eastAsia="Times New Roman" w:hAnsi="Open Sans" w:cs="Open Sans"/>
          <w:sz w:val="21"/>
          <w:szCs w:val="21"/>
        </w:rPr>
        <w:t>, chef, GITHUB, PF9, mango DB Atlas.</w:t>
      </w:r>
    </w:p>
    <w:p w14:paraId="122A2B75" w14:textId="6E26BB69" w:rsidR="0073498B" w:rsidRPr="0073498B" w:rsidRDefault="0073498B" w:rsidP="007349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73498B">
        <w:rPr>
          <w:rFonts w:ascii="Open Sans" w:eastAsia="Times New Roman" w:hAnsi="Open Sans" w:cs="Open Sans"/>
          <w:sz w:val="21"/>
          <w:szCs w:val="21"/>
        </w:rPr>
        <w:t xml:space="preserve">Designed and implemented scalable, secure cloud architecture based on Amazon Web Services. Leveraged AWS cloud services such as EC2; auto-scaling; and VPC (Virtual Private Cloud) to build secure, highly scalable and flexible systems that handled expected and unexpected load </w:t>
      </w:r>
      <w:proofErr w:type="gramStart"/>
      <w:r w:rsidRPr="0073498B">
        <w:rPr>
          <w:rFonts w:ascii="Open Sans" w:eastAsia="Times New Roman" w:hAnsi="Open Sans" w:cs="Open Sans"/>
          <w:sz w:val="21"/>
          <w:szCs w:val="21"/>
        </w:rPr>
        <w:t>bursts, and</w:t>
      </w:r>
      <w:proofErr w:type="gramEnd"/>
      <w:r w:rsidRPr="0073498B">
        <w:rPr>
          <w:rFonts w:ascii="Open Sans" w:eastAsia="Times New Roman" w:hAnsi="Open Sans" w:cs="Open Sans"/>
          <w:sz w:val="21"/>
          <w:szCs w:val="21"/>
        </w:rPr>
        <w:t xml:space="preserve"> are able to quickly evolve during development iterations.</w:t>
      </w:r>
    </w:p>
    <w:p w14:paraId="152FB8DE" w14:textId="77777777" w:rsidR="00C80F30" w:rsidRPr="00C80F30" w:rsidRDefault="00C80F30" w:rsidP="00C80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Build a fully functional demo for Education Analytics Product using SharePoint Online, Windows Azure, SQL Azure, Silverlight technologies.</w:t>
      </w:r>
    </w:p>
    <w:p w14:paraId="62D3D19F" w14:textId="77777777" w:rsidR="00C80F30" w:rsidRPr="00C80F30" w:rsidRDefault="00C80F30" w:rsidP="00C80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Create required components to enable a private, internal only cloud infrastructure</w:t>
      </w:r>
    </w:p>
    <w:p w14:paraId="542ADBD0" w14:textId="77777777" w:rsidR="00C80F30" w:rsidRPr="00C80F30" w:rsidRDefault="00C80F30" w:rsidP="00C80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Created a Continuous Delivery process to include support building of Docker Images and publish into a private repository- Nexus v3.</w:t>
      </w:r>
    </w:p>
    <w:p w14:paraId="707FEC61" w14:textId="77777777" w:rsidR="0073498B" w:rsidRDefault="00C80F30" w:rsidP="007349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Created required components to enable a private, internal only cloud infrastructure.</w:t>
      </w:r>
    </w:p>
    <w:p w14:paraId="7D20752A" w14:textId="77777777" w:rsidR="0073498B" w:rsidRDefault="0073498B" w:rsidP="007349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73498B">
        <w:rPr>
          <w:rFonts w:ascii="Open Sans" w:eastAsia="Times New Roman" w:hAnsi="Open Sans" w:cs="Open Sans"/>
          <w:sz w:val="21"/>
          <w:szCs w:val="21"/>
        </w:rPr>
        <w:t>Coordinating activities with appropriate teams to meet release and project schedules</w:t>
      </w:r>
    </w:p>
    <w:p w14:paraId="59D7CCA6" w14:textId="3AAB5FA1" w:rsidR="0073498B" w:rsidRDefault="0073498B" w:rsidP="007349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73498B">
        <w:rPr>
          <w:rFonts w:ascii="Open Sans" w:eastAsia="Times New Roman" w:hAnsi="Open Sans" w:cs="Open Sans"/>
          <w:sz w:val="21"/>
          <w:szCs w:val="21"/>
        </w:rPr>
        <w:t xml:space="preserve">Professional experience in Configuring and Deploying instances on </w:t>
      </w:r>
      <w:r>
        <w:rPr>
          <w:rFonts w:ascii="Open Sans" w:eastAsia="Times New Roman" w:hAnsi="Open Sans" w:cs="Open Sans"/>
          <w:sz w:val="21"/>
          <w:szCs w:val="21"/>
        </w:rPr>
        <w:t>Huawei</w:t>
      </w:r>
      <w:r w:rsidRPr="0073498B">
        <w:rPr>
          <w:rFonts w:ascii="Open Sans" w:eastAsia="Times New Roman" w:hAnsi="Open Sans" w:cs="Open Sans"/>
          <w:sz w:val="21"/>
          <w:szCs w:val="21"/>
        </w:rPr>
        <w:t xml:space="preserve">, </w:t>
      </w:r>
      <w:r>
        <w:rPr>
          <w:rFonts w:ascii="Open Sans" w:eastAsia="Times New Roman" w:hAnsi="Open Sans" w:cs="Open Sans"/>
          <w:sz w:val="21"/>
          <w:szCs w:val="21"/>
        </w:rPr>
        <w:t>GCP</w:t>
      </w:r>
      <w:r w:rsidRPr="0073498B">
        <w:rPr>
          <w:rFonts w:ascii="Open Sans" w:eastAsia="Times New Roman" w:hAnsi="Open Sans" w:cs="Open Sans"/>
          <w:sz w:val="21"/>
          <w:szCs w:val="21"/>
        </w:rPr>
        <w:t xml:space="preserve"> and Data Centers.</w:t>
      </w:r>
    </w:p>
    <w:p w14:paraId="08B62BE2" w14:textId="77777777" w:rsidR="0073498B" w:rsidRDefault="0073498B" w:rsidP="007349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73498B">
        <w:rPr>
          <w:rFonts w:ascii="Open Sans" w:eastAsia="Times New Roman" w:hAnsi="Open Sans" w:cs="Open Sans"/>
          <w:sz w:val="21"/>
          <w:szCs w:val="21"/>
        </w:rPr>
        <w:t>Build customized Amazon Machine Images (AMI), deploy AMIs to multiple regions and launch EC2 instances using these custom images.</w:t>
      </w:r>
    </w:p>
    <w:p w14:paraId="5EFC0CCE" w14:textId="6CD7C2A2" w:rsidR="0073498B" w:rsidRPr="0073498B" w:rsidRDefault="0073498B" w:rsidP="007349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73498B">
        <w:rPr>
          <w:rFonts w:ascii="Open Sans" w:eastAsia="Times New Roman" w:hAnsi="Open Sans" w:cs="Open Sans"/>
          <w:sz w:val="21"/>
          <w:szCs w:val="21"/>
        </w:rPr>
        <w:t xml:space="preserve">Experience in building multi-Tier, highly available, fault tolerant and scalable applications using </w:t>
      </w:r>
      <w:r>
        <w:rPr>
          <w:rFonts w:ascii="Open Sans" w:eastAsia="Times New Roman" w:hAnsi="Open Sans" w:cs="Open Sans"/>
          <w:sz w:val="21"/>
          <w:szCs w:val="21"/>
        </w:rPr>
        <w:t>Huawei</w:t>
      </w:r>
      <w:r w:rsidRPr="0073498B">
        <w:rPr>
          <w:rFonts w:ascii="Open Sans" w:eastAsia="Times New Roman" w:hAnsi="Open Sans" w:cs="Open Sans"/>
          <w:sz w:val="21"/>
          <w:szCs w:val="21"/>
        </w:rPr>
        <w:t xml:space="preserve"> Elastic Beanstalk, </w:t>
      </w:r>
      <w:r>
        <w:rPr>
          <w:rFonts w:ascii="Open Sans" w:eastAsia="Times New Roman" w:hAnsi="Open Sans" w:cs="Open Sans"/>
          <w:sz w:val="21"/>
          <w:szCs w:val="21"/>
        </w:rPr>
        <w:t>Huawei</w:t>
      </w:r>
      <w:r w:rsidRPr="0073498B">
        <w:rPr>
          <w:rFonts w:ascii="Open Sans" w:eastAsia="Times New Roman" w:hAnsi="Open Sans" w:cs="Open Sans"/>
          <w:sz w:val="21"/>
          <w:szCs w:val="21"/>
        </w:rPr>
        <w:t xml:space="preserve"> RDS, Elastic Load Balancing and Auto Scaling.</w:t>
      </w:r>
    </w:p>
    <w:p w14:paraId="144EC6A7" w14:textId="77777777" w:rsidR="00C80F30" w:rsidRPr="00C80F30" w:rsidRDefault="00C80F30" w:rsidP="00C80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 xml:space="preserve">Developed, </w:t>
      </w:r>
      <w:proofErr w:type="gramStart"/>
      <w:r w:rsidRPr="00C80F30">
        <w:rPr>
          <w:rFonts w:ascii="Open Sans" w:eastAsia="Times New Roman" w:hAnsi="Open Sans" w:cs="Open Sans"/>
          <w:sz w:val="21"/>
          <w:szCs w:val="21"/>
        </w:rPr>
        <w:t>maintained</w:t>
      </w:r>
      <w:proofErr w:type="gramEnd"/>
      <w:r w:rsidRPr="00C80F30">
        <w:rPr>
          <w:rFonts w:ascii="Open Sans" w:eastAsia="Times New Roman" w:hAnsi="Open Sans" w:cs="Open Sans"/>
          <w:sz w:val="21"/>
          <w:szCs w:val="21"/>
        </w:rPr>
        <w:t xml:space="preserve"> and enhanced pre and post build scripts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(Shell and Python)</w:t>
      </w:r>
    </w:p>
    <w:p w14:paraId="672B8868" w14:textId="77777777" w:rsidR="0093616C" w:rsidRDefault="00C80F30" w:rsidP="009361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Designed and documented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CI/CD </w:t>
      </w:r>
      <w:r w:rsidRPr="00C80F30">
        <w:rPr>
          <w:rFonts w:ascii="Open Sans" w:eastAsia="Times New Roman" w:hAnsi="Open Sans" w:cs="Open Sans"/>
          <w:sz w:val="21"/>
          <w:szCs w:val="21"/>
        </w:rPr>
        <w:t>tools configuration management</w:t>
      </w:r>
      <w:r w:rsidR="0093616C">
        <w:rPr>
          <w:rFonts w:ascii="Open Sans" w:eastAsia="Times New Roman" w:hAnsi="Open Sans" w:cs="Open Sans"/>
          <w:sz w:val="21"/>
          <w:szCs w:val="21"/>
        </w:rPr>
        <w:t xml:space="preserve">, </w:t>
      </w:r>
      <w:r w:rsidR="0093616C" w:rsidRPr="00C80F30">
        <w:rPr>
          <w:rFonts w:ascii="Open Sans" w:eastAsia="Times New Roman" w:hAnsi="Open Sans" w:cs="Open Sans"/>
          <w:sz w:val="21"/>
          <w:szCs w:val="21"/>
        </w:rPr>
        <w:t>Built and deployed </w:t>
      </w:r>
      <w:r w:rsidR="0093616C"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CI/CD </w:t>
      </w:r>
      <w:r w:rsidR="0093616C" w:rsidRPr="00C80F30">
        <w:rPr>
          <w:rFonts w:ascii="Open Sans" w:eastAsia="Times New Roman" w:hAnsi="Open Sans" w:cs="Open Sans"/>
          <w:sz w:val="21"/>
          <w:szCs w:val="21"/>
        </w:rPr>
        <w:t>pipelines</w:t>
      </w:r>
    </w:p>
    <w:p w14:paraId="294EEA6A" w14:textId="77777777" w:rsidR="0093616C" w:rsidRPr="0093616C" w:rsidRDefault="0093616C" w:rsidP="009361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93616C">
        <w:rPr>
          <w:rFonts w:ascii="Open Sans" w:eastAsia="Times New Roman" w:hAnsi="Open Sans" w:cs="Open Sans"/>
          <w:sz w:val="21"/>
          <w:szCs w:val="21"/>
        </w:rPr>
        <w:t>Deployment, Migrating, Configuration, Troubleshooting new stores</w:t>
      </w:r>
    </w:p>
    <w:p w14:paraId="6F419B1C" w14:textId="7E10C057" w:rsidR="0093616C" w:rsidRDefault="0093616C" w:rsidP="009361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93616C">
        <w:rPr>
          <w:rFonts w:ascii="Open Sans" w:eastAsia="Times New Roman" w:hAnsi="Open Sans" w:cs="Open Sans"/>
          <w:sz w:val="21"/>
          <w:szCs w:val="21"/>
        </w:rPr>
        <w:t xml:space="preserve">Configuration </w:t>
      </w:r>
      <w:proofErr w:type="spellStart"/>
      <w:r w:rsidRPr="0093616C">
        <w:rPr>
          <w:rFonts w:ascii="Open Sans" w:eastAsia="Times New Roman" w:hAnsi="Open Sans" w:cs="Open Sans"/>
          <w:sz w:val="21"/>
          <w:szCs w:val="21"/>
        </w:rPr>
        <w:t>vNVR</w:t>
      </w:r>
      <w:proofErr w:type="spellEnd"/>
      <w:r w:rsidRPr="0093616C">
        <w:rPr>
          <w:rFonts w:ascii="Open Sans" w:eastAsia="Times New Roman" w:hAnsi="Open Sans" w:cs="Open Sans"/>
          <w:sz w:val="21"/>
          <w:szCs w:val="21"/>
        </w:rPr>
        <w:t xml:space="preserve"> by using VTR</w:t>
      </w:r>
      <w:r>
        <w:rPr>
          <w:rFonts w:ascii="Open Sans" w:eastAsia="Times New Roman" w:hAnsi="Open Sans" w:cs="Open Sans"/>
          <w:sz w:val="21"/>
          <w:szCs w:val="21"/>
        </w:rPr>
        <w:t xml:space="preserve"> and HEAT </w:t>
      </w:r>
      <w:r w:rsidR="000F4445">
        <w:rPr>
          <w:rFonts w:ascii="Open Sans" w:eastAsia="Times New Roman" w:hAnsi="Open Sans" w:cs="Open Sans"/>
          <w:sz w:val="21"/>
          <w:szCs w:val="21"/>
        </w:rPr>
        <w:t xml:space="preserve">Template </w:t>
      </w:r>
      <w:r w:rsidR="000F4445" w:rsidRPr="0093616C">
        <w:rPr>
          <w:rFonts w:ascii="Open Sans" w:eastAsia="Times New Roman" w:hAnsi="Open Sans" w:cs="Open Sans"/>
          <w:sz w:val="21"/>
          <w:szCs w:val="21"/>
        </w:rPr>
        <w:t>(</w:t>
      </w:r>
      <w:r w:rsidRPr="0093616C">
        <w:rPr>
          <w:rFonts w:ascii="Open Sans" w:eastAsia="Times New Roman" w:hAnsi="Open Sans" w:cs="Open Sans"/>
          <w:sz w:val="21"/>
          <w:szCs w:val="21"/>
        </w:rPr>
        <w:t xml:space="preserve">virtual track road) </w:t>
      </w:r>
    </w:p>
    <w:p w14:paraId="59DD79BE" w14:textId="2A8F1EB2" w:rsidR="000F4445" w:rsidRPr="000F4445" w:rsidRDefault="000F4445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</w:pPr>
      <w:r w:rsidRPr="000F4445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Wipro </w:t>
      </w:r>
      <w:proofErr w:type="gramStart"/>
      <w:r w:rsidR="00D31FFB" w:rsidRPr="000F4445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Technology :</w:t>
      </w:r>
      <w:proofErr w:type="gramEnd"/>
      <w:r w:rsidR="00801FF4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- </w:t>
      </w:r>
      <w:r w:rsidR="00801FF4">
        <w:rPr>
          <w:rFonts w:ascii="Cambria" w:eastAsia="Cambria" w:hAnsi="Cambria"/>
          <w:b/>
        </w:rPr>
        <w:t>Feb 2021– Aug. 2021</w:t>
      </w:r>
    </w:p>
    <w:p w14:paraId="009686FD" w14:textId="77777777" w:rsidR="000F4445" w:rsidRDefault="000F4445" w:rsidP="00C80F30">
      <w:pPr>
        <w:shd w:val="clear" w:color="auto" w:fill="FFFFFF"/>
        <w:spacing w:before="150" w:after="0" w:line="240" w:lineRule="auto"/>
      </w:pPr>
      <w:r w:rsidRPr="000F4445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Senior Cloud &amp; Storage Operation Engineer</w:t>
      </w:r>
      <w:r>
        <w:t xml:space="preserve"> </w:t>
      </w:r>
    </w:p>
    <w:p w14:paraId="4B81AC56" w14:textId="6D3E0D71" w:rsidR="00C80F30" w:rsidRPr="00C80F30" w:rsidRDefault="00C80F30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Responsibilities:</w:t>
      </w:r>
    </w:p>
    <w:p w14:paraId="48BD32A3" w14:textId="34FAC662" w:rsidR="00C80F30" w:rsidRPr="00C80F30" w:rsidRDefault="00C80F30" w:rsidP="00C80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lastRenderedPageBreak/>
        <w:t xml:space="preserve">Worked in </w:t>
      </w:r>
      <w:r w:rsidR="000F4445">
        <w:rPr>
          <w:rFonts w:ascii="Open Sans" w:eastAsia="Times New Roman" w:hAnsi="Open Sans" w:cs="Open Sans"/>
          <w:sz w:val="21"/>
          <w:szCs w:val="21"/>
        </w:rPr>
        <w:t>Huawei/GCP</w:t>
      </w:r>
      <w:r w:rsidRPr="00C80F30">
        <w:rPr>
          <w:rFonts w:ascii="Open Sans" w:eastAsia="Times New Roman" w:hAnsi="Open Sans" w:cs="Open Sans"/>
          <w:sz w:val="21"/>
          <w:szCs w:val="21"/>
        </w:rPr>
        <w:t xml:space="preserve"> environment, instrumental in utilizing Compute Services </w:t>
      </w:r>
      <w:proofErr w:type="gramStart"/>
      <w:r w:rsidRPr="00C80F30">
        <w:rPr>
          <w:rFonts w:ascii="Open Sans" w:eastAsia="Times New Roman" w:hAnsi="Open Sans" w:cs="Open Sans"/>
          <w:sz w:val="21"/>
          <w:szCs w:val="21"/>
        </w:rPr>
        <w:t>(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EC</w:t>
      </w:r>
      <w:proofErr w:type="gramEnd"/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2, ELB), Storage Services (S3, Glacier, Block Storage, Lifecycle</w:t>
      </w:r>
      <w:r w:rsidR="000F4445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, VPC, S3 Bucket, IAM, Glance, VDC, SG, Firewall</w:t>
      </w:r>
    </w:p>
    <w:p w14:paraId="1D4C776D" w14:textId="3A177A4B" w:rsidR="00C80F30" w:rsidRPr="00C80F30" w:rsidRDefault="00C80F30" w:rsidP="00C80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 xml:space="preserve">Designed &amp; implemented VPC service for extension of on - premises datacenter with </w:t>
      </w:r>
      <w:r w:rsidR="000F4445">
        <w:rPr>
          <w:rFonts w:ascii="Open Sans" w:eastAsia="Times New Roman" w:hAnsi="Open Sans" w:cs="Open Sans"/>
          <w:sz w:val="21"/>
          <w:szCs w:val="21"/>
        </w:rPr>
        <w:t>Huawei/</w:t>
      </w:r>
      <w:proofErr w:type="gramStart"/>
      <w:r w:rsidR="000F4445">
        <w:rPr>
          <w:rFonts w:ascii="Open Sans" w:eastAsia="Times New Roman" w:hAnsi="Open Sans" w:cs="Open Sans"/>
          <w:sz w:val="21"/>
          <w:szCs w:val="21"/>
        </w:rPr>
        <w:t xml:space="preserve">GCP </w:t>
      </w:r>
      <w:r w:rsidRPr="00C80F30">
        <w:rPr>
          <w:rFonts w:ascii="Open Sans" w:eastAsia="Times New Roman" w:hAnsi="Open Sans" w:cs="Open Sans"/>
          <w:sz w:val="21"/>
          <w:szCs w:val="21"/>
        </w:rPr>
        <w:t xml:space="preserve"> Cloud</w:t>
      </w:r>
      <w:proofErr w:type="gramEnd"/>
      <w:r w:rsidRPr="00C80F30">
        <w:rPr>
          <w:rFonts w:ascii="Open Sans" w:eastAsia="Times New Roman" w:hAnsi="Open Sans" w:cs="Open Sans"/>
          <w:sz w:val="21"/>
          <w:szCs w:val="21"/>
        </w:rPr>
        <w:t xml:space="preserve"> using </w:t>
      </w:r>
      <w:proofErr w:type="spellStart"/>
      <w:r w:rsidRPr="00C80F30">
        <w:rPr>
          <w:rFonts w:ascii="Open Sans" w:eastAsia="Times New Roman" w:hAnsi="Open Sans" w:cs="Open Sans"/>
          <w:sz w:val="21"/>
          <w:szCs w:val="21"/>
        </w:rPr>
        <w:t>VPN&amp;Directconnect</w:t>
      </w:r>
      <w:proofErr w:type="spellEnd"/>
      <w:r w:rsidRPr="00C80F30">
        <w:rPr>
          <w:rFonts w:ascii="Open Sans" w:eastAsia="Times New Roman" w:hAnsi="Open Sans" w:cs="Open Sans"/>
          <w:sz w:val="21"/>
          <w:szCs w:val="21"/>
        </w:rPr>
        <w:t xml:space="preserve"> services.</w:t>
      </w:r>
    </w:p>
    <w:p w14:paraId="136F763B" w14:textId="77777777" w:rsidR="000F4445" w:rsidRDefault="00C80F30" w:rsidP="000F44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 xml:space="preserve">Migrated </w:t>
      </w:r>
      <w:r w:rsidR="000F4445">
        <w:rPr>
          <w:rFonts w:ascii="Open Sans" w:eastAsia="Times New Roman" w:hAnsi="Open Sans" w:cs="Open Sans"/>
          <w:sz w:val="21"/>
          <w:szCs w:val="21"/>
        </w:rPr>
        <w:t xml:space="preserve">Cloud VM’s from one data center to other data Center by using </w:t>
      </w:r>
      <w:r w:rsidR="000F4445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I</w:t>
      </w:r>
      <w:r w:rsidR="000F4445" w:rsidRPr="000F4445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nfo availability tool</w:t>
      </w:r>
      <w:r w:rsidRPr="000F4445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.</w:t>
      </w:r>
    </w:p>
    <w:p w14:paraId="6A4CD4EC" w14:textId="77777777" w:rsidR="000F4445" w:rsidRPr="000F4445" w:rsidRDefault="000F4445" w:rsidP="000F44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0F4445">
        <w:rPr>
          <w:rFonts w:ascii="Open Sans" w:eastAsia="Times New Roman" w:hAnsi="Open Sans" w:cs="Open Sans"/>
          <w:sz w:val="21"/>
          <w:szCs w:val="21"/>
        </w:rPr>
        <w:t>VM creation, virtual disk creation, EIP, Virtual Firewall creation, Image creation, VPC, SG, VM migration, ELB, Quota management, SNAT, Direct Connect, versa firewall management</w:t>
      </w:r>
    </w:p>
    <w:p w14:paraId="31258615" w14:textId="6AD90A38" w:rsidR="000F4445" w:rsidRPr="000F4445" w:rsidRDefault="000F4445" w:rsidP="000F44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0F4445">
        <w:rPr>
          <w:rFonts w:ascii="Open Sans" w:eastAsia="Times New Roman" w:hAnsi="Open Sans" w:cs="Open Sans"/>
          <w:sz w:val="21"/>
          <w:szCs w:val="21"/>
        </w:rPr>
        <w:t xml:space="preserve">Solving daily basis issue on Cloud, Fusion Compute, Hyper-V, SAP App &amp; DB server, </w:t>
      </w:r>
      <w:proofErr w:type="gramStart"/>
      <w:r w:rsidRPr="000F4445">
        <w:rPr>
          <w:rFonts w:ascii="Open Sans" w:eastAsia="Times New Roman" w:hAnsi="Open Sans" w:cs="Open Sans"/>
          <w:sz w:val="21"/>
          <w:szCs w:val="21"/>
        </w:rPr>
        <w:t>hardware</w:t>
      </w:r>
      <w:proofErr w:type="gramEnd"/>
      <w:r w:rsidRPr="000F4445">
        <w:rPr>
          <w:rFonts w:ascii="Open Sans" w:eastAsia="Times New Roman" w:hAnsi="Open Sans" w:cs="Open Sans"/>
          <w:sz w:val="21"/>
          <w:szCs w:val="21"/>
        </w:rPr>
        <w:t xml:space="preserve"> and OS level</w:t>
      </w:r>
    </w:p>
    <w:p w14:paraId="0FDF021D" w14:textId="5ED6C53E" w:rsidR="00C80F30" w:rsidRPr="00C80F30" w:rsidRDefault="00C80F30" w:rsidP="00C80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 xml:space="preserve">Used </w:t>
      </w:r>
      <w:r w:rsidR="000F4445">
        <w:rPr>
          <w:rFonts w:ascii="Open Sans" w:eastAsia="Times New Roman" w:hAnsi="Open Sans" w:cs="Open Sans"/>
          <w:sz w:val="21"/>
          <w:szCs w:val="21"/>
        </w:rPr>
        <w:t>Huawei</w:t>
      </w:r>
      <w:r w:rsidRPr="00C80F30">
        <w:rPr>
          <w:rFonts w:ascii="Open Sans" w:eastAsia="Times New Roman" w:hAnsi="Open Sans" w:cs="Open Sans"/>
          <w:sz w:val="21"/>
          <w:szCs w:val="21"/>
        </w:rPr>
        <w:t>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Route53 to manage DNS </w:t>
      </w:r>
      <w:r w:rsidRPr="00C80F30">
        <w:rPr>
          <w:rFonts w:ascii="Open Sans" w:eastAsia="Times New Roman" w:hAnsi="Open Sans" w:cs="Open Sans"/>
          <w:sz w:val="21"/>
          <w:szCs w:val="21"/>
        </w:rPr>
        <w:t xml:space="preserve">zones globally &amp; to give public DNS names to ELB's and </w:t>
      </w:r>
      <w:proofErr w:type="spellStart"/>
      <w:r w:rsidRPr="00C80F30">
        <w:rPr>
          <w:rFonts w:ascii="Open Sans" w:eastAsia="Times New Roman" w:hAnsi="Open Sans" w:cs="Open Sans"/>
          <w:sz w:val="21"/>
          <w:szCs w:val="21"/>
        </w:rPr>
        <w:t>Cloudfront</w:t>
      </w:r>
      <w:proofErr w:type="spellEnd"/>
      <w:r w:rsidRPr="00C80F30">
        <w:rPr>
          <w:rFonts w:ascii="Open Sans" w:eastAsia="Times New Roman" w:hAnsi="Open Sans" w:cs="Open Sans"/>
          <w:sz w:val="21"/>
          <w:szCs w:val="21"/>
        </w:rPr>
        <w:t xml:space="preserve"> for Content Delivery.</w:t>
      </w:r>
    </w:p>
    <w:p w14:paraId="7960BF7E" w14:textId="77777777" w:rsidR="00C80F30" w:rsidRPr="00C80F30" w:rsidRDefault="00C80F30" w:rsidP="00C80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Used IAM to assign roles, to create and manage AWS users, groups, and permissions to use AWS resources.</w:t>
      </w:r>
    </w:p>
    <w:p w14:paraId="0F9F3505" w14:textId="77777777" w:rsidR="00C80F30" w:rsidRPr="00C80F30" w:rsidRDefault="00C80F30" w:rsidP="00C80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Created Master-Slave configuration using existing Linux machines and EC2 instances to implement multiple parallel builds through a build farm, expertise in troubleshooting build and release job failures</w:t>
      </w:r>
    </w:p>
    <w:p w14:paraId="47C3EC31" w14:textId="12CB00A8" w:rsidR="00C80F30" w:rsidRPr="00C80F30" w:rsidRDefault="00C80F30" w:rsidP="00C80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Deploying and maintaining production environment using </w:t>
      </w:r>
      <w:r w:rsidR="000F4445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GCP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EC2 instances and ECS with Docker.</w:t>
      </w:r>
    </w:p>
    <w:p w14:paraId="4248FD13" w14:textId="7316DA1B" w:rsidR="00C80F30" w:rsidRDefault="000F4445" w:rsidP="00C80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>
        <w:rPr>
          <w:rFonts w:ascii="Open Sans" w:eastAsia="Times New Roman" w:hAnsi="Open Sans" w:cs="Open Sans"/>
          <w:sz w:val="21"/>
          <w:szCs w:val="21"/>
        </w:rPr>
        <w:t>Set HA and Backup Policies for intense Group</w:t>
      </w:r>
      <w:r w:rsidR="00C80F30" w:rsidRPr="00C80F30">
        <w:rPr>
          <w:rFonts w:ascii="Open Sans" w:eastAsia="Times New Roman" w:hAnsi="Open Sans" w:cs="Open Sans"/>
          <w:sz w:val="21"/>
          <w:szCs w:val="21"/>
        </w:rPr>
        <w:t>.</w:t>
      </w:r>
    </w:p>
    <w:p w14:paraId="5027A733" w14:textId="77777777" w:rsidR="00572317" w:rsidRDefault="000F4445" w:rsidP="005723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>
        <w:rPr>
          <w:rFonts w:ascii="Open Sans" w:eastAsia="Times New Roman" w:hAnsi="Open Sans" w:cs="Open Sans"/>
          <w:sz w:val="21"/>
          <w:szCs w:val="21"/>
        </w:rPr>
        <w:t xml:space="preserve">Managing </w:t>
      </w:r>
      <w:r w:rsidR="00572317">
        <w:rPr>
          <w:rFonts w:ascii="Open Sans" w:eastAsia="Times New Roman" w:hAnsi="Open Sans" w:cs="Open Sans"/>
          <w:sz w:val="21"/>
          <w:szCs w:val="21"/>
        </w:rPr>
        <w:t>Quota</w:t>
      </w:r>
      <w:r>
        <w:rPr>
          <w:rFonts w:ascii="Open Sans" w:eastAsia="Times New Roman" w:hAnsi="Open Sans" w:cs="Open Sans"/>
          <w:sz w:val="21"/>
          <w:szCs w:val="21"/>
        </w:rPr>
        <w:t xml:space="preserve"> management for Different VDC</w:t>
      </w:r>
      <w:r w:rsidR="00572317">
        <w:rPr>
          <w:rFonts w:ascii="Open Sans" w:eastAsia="Times New Roman" w:hAnsi="Open Sans" w:cs="Open Sans"/>
          <w:sz w:val="21"/>
          <w:szCs w:val="21"/>
        </w:rPr>
        <w:t>’s</w:t>
      </w:r>
    </w:p>
    <w:p w14:paraId="7A28131B" w14:textId="77777777" w:rsidR="00572317" w:rsidRDefault="00C80F30" w:rsidP="005723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572317">
        <w:rPr>
          <w:rFonts w:ascii="Open Sans" w:eastAsia="Times New Roman" w:hAnsi="Open Sans" w:cs="Open Sans"/>
          <w:sz w:val="21"/>
          <w:szCs w:val="21"/>
        </w:rPr>
        <w:t>Managed local deployments in Kubernetes, creating local cluster and deploying application containers.</w:t>
      </w:r>
    </w:p>
    <w:p w14:paraId="16E6D282" w14:textId="77777777" w:rsidR="00572317" w:rsidRDefault="00572317" w:rsidP="005723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572317">
        <w:rPr>
          <w:rFonts w:ascii="Open Sans" w:eastAsia="Times New Roman" w:hAnsi="Open Sans" w:cs="Open Sans"/>
          <w:sz w:val="21"/>
          <w:szCs w:val="21"/>
        </w:rPr>
        <w:t xml:space="preserve">Monitoring 50+ </w:t>
      </w:r>
      <w:proofErr w:type="gramStart"/>
      <w:r w:rsidRPr="00572317">
        <w:rPr>
          <w:rFonts w:ascii="Open Sans" w:eastAsia="Times New Roman" w:hAnsi="Open Sans" w:cs="Open Sans"/>
          <w:sz w:val="21"/>
          <w:szCs w:val="21"/>
        </w:rPr>
        <w:t>Dorado’s</w:t>
      </w:r>
      <w:proofErr w:type="gramEnd"/>
      <w:r w:rsidRPr="00572317">
        <w:rPr>
          <w:rFonts w:ascii="Open Sans" w:eastAsia="Times New Roman" w:hAnsi="Open Sans" w:cs="Open Sans"/>
          <w:sz w:val="21"/>
          <w:szCs w:val="21"/>
        </w:rPr>
        <w:t xml:space="preserve"> for Africa location with </w:t>
      </w:r>
      <w:proofErr w:type="spellStart"/>
      <w:r w:rsidRPr="00572317">
        <w:rPr>
          <w:rFonts w:ascii="Open Sans" w:eastAsia="Times New Roman" w:hAnsi="Open Sans" w:cs="Open Sans"/>
          <w:sz w:val="21"/>
          <w:szCs w:val="21"/>
        </w:rPr>
        <w:t>Esight</w:t>
      </w:r>
      <w:proofErr w:type="spellEnd"/>
      <w:r w:rsidRPr="00572317">
        <w:rPr>
          <w:rFonts w:ascii="Open Sans" w:eastAsia="Times New Roman" w:hAnsi="Open Sans" w:cs="Open Sans"/>
          <w:sz w:val="21"/>
          <w:szCs w:val="21"/>
        </w:rPr>
        <w:t xml:space="preserve"> and system </w:t>
      </w:r>
      <w:proofErr w:type="spellStart"/>
      <w:r w:rsidRPr="00572317">
        <w:rPr>
          <w:rFonts w:ascii="Open Sans" w:eastAsia="Times New Roman" w:hAnsi="Open Sans" w:cs="Open Sans"/>
          <w:sz w:val="21"/>
          <w:szCs w:val="21"/>
        </w:rPr>
        <w:t>repoter</w:t>
      </w:r>
      <w:proofErr w:type="spellEnd"/>
    </w:p>
    <w:p w14:paraId="502B9669" w14:textId="2E18EC7B" w:rsidR="00572317" w:rsidRPr="00572317" w:rsidRDefault="00572317" w:rsidP="005723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572317">
        <w:rPr>
          <w:rFonts w:ascii="Open Sans" w:eastAsia="Times New Roman" w:hAnsi="Open Sans" w:cs="Open Sans"/>
          <w:sz w:val="21"/>
          <w:szCs w:val="21"/>
        </w:rPr>
        <w:t>Image creation &amp; Conversion using CLI</w:t>
      </w:r>
    </w:p>
    <w:p w14:paraId="1CFA8EAE" w14:textId="49D6CAB6" w:rsidR="00C80F30" w:rsidRPr="00C80F30" w:rsidRDefault="00C80F30" w:rsidP="00C80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Used Ticketing tool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JIRA </w:t>
      </w:r>
      <w:r w:rsidRPr="00C80F30">
        <w:rPr>
          <w:rFonts w:ascii="Open Sans" w:eastAsia="Times New Roman" w:hAnsi="Open Sans" w:cs="Open Sans"/>
          <w:sz w:val="21"/>
          <w:szCs w:val="21"/>
        </w:rPr>
        <w:t>to track defects and changes for change management, monitoring tools like </w:t>
      </w:r>
      <w:proofErr w:type="spellStart"/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NewRelic</w:t>
      </w:r>
      <w:proofErr w:type="spellEnd"/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and CloudWatch, </w:t>
      </w:r>
      <w:proofErr w:type="spellStart"/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Semaphor</w:t>
      </w:r>
      <w:proofErr w:type="spellEnd"/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 </w:t>
      </w:r>
      <w:r w:rsidRPr="00C80F30">
        <w:rPr>
          <w:rFonts w:ascii="Open Sans" w:eastAsia="Times New Roman" w:hAnsi="Open Sans" w:cs="Open Sans"/>
          <w:sz w:val="21"/>
          <w:szCs w:val="21"/>
        </w:rPr>
        <w:t>in different work environments in real and container workspace.</w:t>
      </w:r>
    </w:p>
    <w:p w14:paraId="53406142" w14:textId="77777777" w:rsidR="00C80F30" w:rsidRPr="00C80F30" w:rsidRDefault="00C80F30" w:rsidP="00C80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Managed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Ansible Playbooks with Ansible modules </w:t>
      </w:r>
      <w:r w:rsidRPr="00C80F30">
        <w:rPr>
          <w:rFonts w:ascii="Open Sans" w:eastAsia="Times New Roman" w:hAnsi="Open Sans" w:cs="Open Sans"/>
          <w:sz w:val="21"/>
          <w:szCs w:val="21"/>
        </w:rPr>
        <w:t>, implemented CD automation using Ansible, managing existing servers and automation of build/configuration of new servers.</w:t>
      </w:r>
    </w:p>
    <w:p w14:paraId="67DFF5B8" w14:textId="77777777" w:rsidR="00C80F30" w:rsidRPr="00C80F30" w:rsidRDefault="00C80F30" w:rsidP="00C80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 xml:space="preserve">Created </w:t>
      </w:r>
      <w:proofErr w:type="spellStart"/>
      <w:r w:rsidRPr="00C80F30">
        <w:rPr>
          <w:rFonts w:ascii="Open Sans" w:eastAsia="Times New Roman" w:hAnsi="Open Sans" w:cs="Open Sans"/>
          <w:sz w:val="21"/>
          <w:szCs w:val="21"/>
        </w:rPr>
        <w:t>Mavenscripts</w:t>
      </w:r>
      <w:proofErr w:type="spellEnd"/>
      <w:r w:rsidRPr="00C80F30">
        <w:rPr>
          <w:rFonts w:ascii="Open Sans" w:eastAsia="Times New Roman" w:hAnsi="Open Sans" w:cs="Open Sans"/>
          <w:sz w:val="21"/>
          <w:szCs w:val="21"/>
        </w:rPr>
        <w:t xml:space="preserve"> to create multiple deployment profiles and deploy the applications to Apache Tomcat.</w:t>
      </w:r>
    </w:p>
    <w:p w14:paraId="15E27E65" w14:textId="77777777" w:rsidR="00C80F30" w:rsidRPr="00C80F30" w:rsidRDefault="00C80F30" w:rsidP="00C80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Ensured System Uptime by monitoring production systems and responding to issues with corrective action.</w:t>
      </w:r>
    </w:p>
    <w:p w14:paraId="53CCDEEE" w14:textId="480E3C4B" w:rsidR="00C80F30" w:rsidRPr="00C80F30" w:rsidRDefault="00C80F30" w:rsidP="000F1A25">
      <w:pPr>
        <w:shd w:val="clear" w:color="auto" w:fill="FFFFFF"/>
        <w:spacing w:before="100" w:beforeAutospacing="1" w:after="100" w:afterAutospacing="1" w:line="240" w:lineRule="auto"/>
        <w:ind w:left="960"/>
        <w:rPr>
          <w:rFonts w:ascii="Open Sans" w:eastAsia="Times New Roman" w:hAnsi="Open Sans" w:cs="Open Sans"/>
          <w:sz w:val="21"/>
          <w:szCs w:val="21"/>
        </w:rPr>
      </w:pPr>
    </w:p>
    <w:p w14:paraId="5D52BAAB" w14:textId="6A22516A" w:rsidR="00C80F30" w:rsidRPr="00C80F30" w:rsidRDefault="000F1A25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</w:rPr>
      </w:pPr>
      <w:r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Huawei Technology </w:t>
      </w:r>
      <w:r w:rsidR="00801FF4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Pvt. </w:t>
      </w:r>
      <w:proofErr w:type="gramStart"/>
      <w:r w:rsidR="00801FF4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Ltd.  :</w:t>
      </w:r>
      <w:proofErr w:type="gramEnd"/>
      <w:r w:rsidR="00801FF4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-</w:t>
      </w:r>
      <w:r w:rsidR="00801FF4" w:rsidRPr="00801FF4">
        <w:rPr>
          <w:rFonts w:ascii="Cambria" w:eastAsia="Cambria" w:hAnsi="Cambria"/>
          <w:b/>
        </w:rPr>
        <w:t xml:space="preserve"> </w:t>
      </w:r>
      <w:r w:rsidR="00801FF4">
        <w:rPr>
          <w:rFonts w:ascii="Cambria" w:eastAsia="Cambria" w:hAnsi="Cambria"/>
          <w:b/>
        </w:rPr>
        <w:t>Dec 2018– Feb.2021</w:t>
      </w:r>
    </w:p>
    <w:p w14:paraId="13930293" w14:textId="05C43117" w:rsidR="000F1A25" w:rsidRPr="000F1A25" w:rsidRDefault="000F1A25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</w:pPr>
      <w:r w:rsidRPr="000F1A25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Senior DC Operation Engineer</w:t>
      </w:r>
    </w:p>
    <w:p w14:paraId="50644BA3" w14:textId="24A61C28" w:rsidR="00C80F30" w:rsidRPr="00C80F30" w:rsidRDefault="00C80F30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Responsibilities:</w:t>
      </w:r>
    </w:p>
    <w:p w14:paraId="1C3225D2" w14:textId="77777777" w:rsidR="000F1A25" w:rsidRDefault="00C80F30" w:rsidP="000F1A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lastRenderedPageBreak/>
        <w:t>Installed and configured </w:t>
      </w:r>
      <w:r w:rsidRPr="00801FF4">
        <w:rPr>
          <w:rFonts w:ascii="Open Sans" w:eastAsia="Times New Roman" w:hAnsi="Open Sans" w:cs="Open Sans"/>
          <w:sz w:val="21"/>
          <w:szCs w:val="21"/>
        </w:rPr>
        <w:t xml:space="preserve">SCM tools, Chef on </w:t>
      </w:r>
      <w:r w:rsidR="000F1A25" w:rsidRPr="00801FF4">
        <w:rPr>
          <w:rFonts w:ascii="Open Sans" w:eastAsia="Times New Roman" w:hAnsi="Open Sans" w:cs="Open Sans"/>
          <w:sz w:val="21"/>
          <w:szCs w:val="21"/>
        </w:rPr>
        <w:t>Huawei</w:t>
      </w:r>
      <w:r w:rsidRPr="00801FF4">
        <w:rPr>
          <w:rFonts w:ascii="Open Sans" w:eastAsia="Times New Roman" w:hAnsi="Open Sans" w:cs="Open Sans"/>
          <w:sz w:val="21"/>
          <w:szCs w:val="21"/>
        </w:rPr>
        <w:t>EC2</w:t>
      </w:r>
    </w:p>
    <w:p w14:paraId="30783028" w14:textId="77777777" w:rsidR="000F1A25" w:rsidRDefault="000F1A25" w:rsidP="000F1A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801FF4">
        <w:rPr>
          <w:rFonts w:ascii="Open Sans" w:eastAsia="Times New Roman" w:hAnsi="Open Sans" w:cs="Open Sans"/>
          <w:sz w:val="21"/>
          <w:szCs w:val="21"/>
        </w:rPr>
        <w:t>Cloud Operations and Backup management for Cloud (Open stack) of Shapoorji Pallonji and company Pvt Ltd.</w:t>
      </w:r>
    </w:p>
    <w:p w14:paraId="02456B7B" w14:textId="77777777" w:rsidR="000F1A25" w:rsidRDefault="000F1A25" w:rsidP="000F1A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801FF4">
        <w:rPr>
          <w:rFonts w:ascii="Open Sans" w:eastAsia="Times New Roman" w:hAnsi="Open Sans" w:cs="Open Sans"/>
          <w:sz w:val="21"/>
          <w:szCs w:val="21"/>
        </w:rPr>
        <w:t>Solving daily basis issue on cloud, Fusion Compute, OS [Windows &amp; Linux] and infrastructure level.</w:t>
      </w:r>
    </w:p>
    <w:p w14:paraId="67716A3D" w14:textId="77777777" w:rsidR="000F1A25" w:rsidRDefault="000F1A25" w:rsidP="000F1A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801FF4">
        <w:rPr>
          <w:rFonts w:ascii="Open Sans" w:eastAsia="Times New Roman" w:hAnsi="Open Sans" w:cs="Open Sans"/>
          <w:sz w:val="21"/>
          <w:szCs w:val="21"/>
        </w:rPr>
        <w:t xml:space="preserve">Capacity, </w:t>
      </w:r>
      <w:proofErr w:type="gramStart"/>
      <w:r w:rsidRPr="00801FF4">
        <w:rPr>
          <w:rFonts w:ascii="Open Sans" w:eastAsia="Times New Roman" w:hAnsi="Open Sans" w:cs="Open Sans"/>
          <w:sz w:val="21"/>
          <w:szCs w:val="21"/>
        </w:rPr>
        <w:t>Network</w:t>
      </w:r>
      <w:proofErr w:type="gramEnd"/>
      <w:r w:rsidRPr="00801FF4">
        <w:rPr>
          <w:rFonts w:ascii="Open Sans" w:eastAsia="Times New Roman" w:hAnsi="Open Sans" w:cs="Open Sans"/>
          <w:sz w:val="21"/>
          <w:szCs w:val="21"/>
        </w:rPr>
        <w:t xml:space="preserve"> and support Planning.</w:t>
      </w:r>
    </w:p>
    <w:p w14:paraId="3690BE1F" w14:textId="77777777" w:rsidR="000F1A25" w:rsidRDefault="000F1A25" w:rsidP="000F1A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801FF4">
        <w:rPr>
          <w:rFonts w:ascii="Open Sans" w:eastAsia="Times New Roman" w:hAnsi="Open Sans" w:cs="Open Sans"/>
          <w:sz w:val="21"/>
          <w:szCs w:val="21"/>
        </w:rPr>
        <w:t>Publish Reports for VM performance, Availability and Backup.</w:t>
      </w:r>
    </w:p>
    <w:p w14:paraId="16020B3B" w14:textId="77777777" w:rsidR="000F1A25" w:rsidRDefault="000F1A25" w:rsidP="000F1A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801FF4">
        <w:rPr>
          <w:rFonts w:ascii="Open Sans" w:eastAsia="Times New Roman" w:hAnsi="Open Sans" w:cs="Open Sans"/>
          <w:sz w:val="21"/>
          <w:szCs w:val="21"/>
        </w:rPr>
        <w:t>VMs Delivery [App and DB], creation of ECS, VPC, SG, EIP, Registering Images, VFW.</w:t>
      </w:r>
    </w:p>
    <w:p w14:paraId="3235DA4B" w14:textId="77777777" w:rsidR="000F1A25" w:rsidRDefault="000F1A25" w:rsidP="000F1A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801FF4">
        <w:rPr>
          <w:rFonts w:ascii="Open Sans" w:eastAsia="Times New Roman" w:hAnsi="Open Sans" w:cs="Open Sans"/>
          <w:sz w:val="21"/>
          <w:szCs w:val="21"/>
        </w:rPr>
        <w:t>VM level Backup, Scheduling Backup policy and reports.</w:t>
      </w:r>
    </w:p>
    <w:p w14:paraId="78091422" w14:textId="77777777" w:rsidR="000F1A25" w:rsidRDefault="000F1A25" w:rsidP="000F1A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801FF4">
        <w:rPr>
          <w:rFonts w:ascii="Open Sans" w:eastAsia="Times New Roman" w:hAnsi="Open Sans" w:cs="Open Sans"/>
          <w:sz w:val="21"/>
          <w:szCs w:val="21"/>
        </w:rPr>
        <w:t>Troubleshooting and Root cause analyzing</w:t>
      </w:r>
      <w:r>
        <w:rPr>
          <w:rFonts w:ascii="Open Sans" w:eastAsia="Times New Roman" w:hAnsi="Open Sans" w:cs="Open Sans"/>
          <w:sz w:val="21"/>
          <w:szCs w:val="21"/>
        </w:rPr>
        <w:t>/</w:t>
      </w:r>
      <w:r w:rsidRPr="00801FF4">
        <w:rPr>
          <w:rFonts w:ascii="Open Sans" w:eastAsia="Times New Roman" w:hAnsi="Open Sans" w:cs="Open Sans"/>
          <w:sz w:val="21"/>
          <w:szCs w:val="21"/>
        </w:rPr>
        <w:t>AD &amp; DNS Management</w:t>
      </w:r>
      <w:r w:rsidRPr="000F1A25">
        <w:rPr>
          <w:rFonts w:ascii="Open Sans" w:eastAsia="Times New Roman" w:hAnsi="Open Sans" w:cs="Open Sans"/>
          <w:sz w:val="21"/>
          <w:szCs w:val="21"/>
        </w:rPr>
        <w:t>/</w:t>
      </w:r>
      <w:r w:rsidRPr="00801FF4">
        <w:rPr>
          <w:rFonts w:ascii="Open Sans" w:eastAsia="Times New Roman" w:hAnsi="Open Sans" w:cs="Open Sans"/>
          <w:sz w:val="21"/>
          <w:szCs w:val="21"/>
        </w:rPr>
        <w:t>DC-DR Management</w:t>
      </w:r>
    </w:p>
    <w:p w14:paraId="0C32C012" w14:textId="77777777" w:rsidR="000F1A25" w:rsidRDefault="000F1A25" w:rsidP="000F1A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801FF4">
        <w:rPr>
          <w:rFonts w:ascii="Open Sans" w:eastAsia="Times New Roman" w:hAnsi="Open Sans" w:cs="Open Sans"/>
          <w:sz w:val="21"/>
          <w:szCs w:val="21"/>
        </w:rPr>
        <w:t>Leading 24x7 Support team.</w:t>
      </w:r>
    </w:p>
    <w:p w14:paraId="0CC32AD0" w14:textId="77777777" w:rsidR="000F1A25" w:rsidRDefault="000F1A25" w:rsidP="000F1A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801FF4">
        <w:rPr>
          <w:rFonts w:ascii="Open Sans" w:eastAsia="Times New Roman" w:hAnsi="Open Sans" w:cs="Open Sans"/>
          <w:sz w:val="21"/>
          <w:szCs w:val="21"/>
        </w:rPr>
        <w:t>Involvement in New projects</w:t>
      </w:r>
    </w:p>
    <w:p w14:paraId="47E15EF9" w14:textId="77777777" w:rsidR="000F1A25" w:rsidRDefault="000F1A25" w:rsidP="000F1A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801FF4">
        <w:rPr>
          <w:rFonts w:ascii="Open Sans" w:eastAsia="Times New Roman" w:hAnsi="Open Sans" w:cs="Open Sans"/>
          <w:sz w:val="21"/>
          <w:szCs w:val="21"/>
        </w:rPr>
        <w:t xml:space="preserve">Installation and Configuration of Server, </w:t>
      </w:r>
      <w:proofErr w:type="gramStart"/>
      <w:r w:rsidRPr="00801FF4">
        <w:rPr>
          <w:rFonts w:ascii="Open Sans" w:eastAsia="Times New Roman" w:hAnsi="Open Sans" w:cs="Open Sans"/>
          <w:sz w:val="21"/>
          <w:szCs w:val="21"/>
        </w:rPr>
        <w:t>storage</w:t>
      </w:r>
      <w:proofErr w:type="gramEnd"/>
      <w:r w:rsidRPr="00801FF4">
        <w:rPr>
          <w:rFonts w:ascii="Open Sans" w:eastAsia="Times New Roman" w:hAnsi="Open Sans" w:cs="Open Sans"/>
          <w:sz w:val="21"/>
          <w:szCs w:val="21"/>
        </w:rPr>
        <w:t xml:space="preserve"> and switch (Rack &amp; Blade).</w:t>
      </w:r>
    </w:p>
    <w:p w14:paraId="5F99FC09" w14:textId="77777777" w:rsidR="000F1A25" w:rsidRDefault="000F1A25" w:rsidP="000F1A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801FF4">
        <w:rPr>
          <w:rFonts w:ascii="Open Sans" w:eastAsia="Times New Roman" w:hAnsi="Open Sans" w:cs="Open Sans"/>
          <w:sz w:val="21"/>
          <w:szCs w:val="21"/>
        </w:rPr>
        <w:t xml:space="preserve">Hand-on experience on Online storage version upgrade, Hot patch upgrade, disk upgrade </w:t>
      </w:r>
    </w:p>
    <w:p w14:paraId="3F426BBC" w14:textId="77777777" w:rsidR="000F1A25" w:rsidRDefault="000F1A25" w:rsidP="000F1A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801FF4">
        <w:rPr>
          <w:rFonts w:ascii="Open Sans" w:eastAsia="Times New Roman" w:hAnsi="Open Sans" w:cs="Open Sans"/>
          <w:sz w:val="21"/>
          <w:szCs w:val="21"/>
        </w:rPr>
        <w:t>Major ticket handling for issues related to cloud infrastructure including network (firewalls- Huawei) and hardware.</w:t>
      </w:r>
    </w:p>
    <w:p w14:paraId="40EC3B06" w14:textId="77777777" w:rsidR="000F1A25" w:rsidRDefault="000F1A25" w:rsidP="000F1A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801FF4">
        <w:rPr>
          <w:rFonts w:ascii="Open Sans" w:eastAsia="Times New Roman" w:hAnsi="Open Sans" w:cs="Open Sans"/>
          <w:sz w:val="21"/>
          <w:szCs w:val="21"/>
        </w:rPr>
        <w:t>Problem management for reoccurring issues with RCA and workarounds.</w:t>
      </w:r>
    </w:p>
    <w:p w14:paraId="3FBF4A6B" w14:textId="77777777" w:rsidR="000F1A25" w:rsidRDefault="000F1A25" w:rsidP="000F1A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801FF4">
        <w:rPr>
          <w:rFonts w:ascii="Open Sans" w:eastAsia="Times New Roman" w:hAnsi="Open Sans" w:cs="Open Sans"/>
          <w:sz w:val="21"/>
          <w:szCs w:val="21"/>
        </w:rPr>
        <w:t>Monthly Review with customers for their infrastructure issues, performance and for betterment of services.</w:t>
      </w:r>
    </w:p>
    <w:p w14:paraId="021B79A9" w14:textId="3BF2F7FC" w:rsidR="000F1A25" w:rsidRPr="00801FF4" w:rsidRDefault="000F1A25" w:rsidP="000F1A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801FF4">
        <w:rPr>
          <w:rFonts w:ascii="Open Sans" w:eastAsia="Times New Roman" w:hAnsi="Open Sans" w:cs="Open Sans"/>
          <w:sz w:val="21"/>
          <w:szCs w:val="21"/>
        </w:rPr>
        <w:t xml:space="preserve">Creation of VPN Tunnels, web policies and set rules on firewall devices (versa and </w:t>
      </w:r>
      <w:proofErr w:type="spellStart"/>
      <w:r w:rsidRPr="00801FF4">
        <w:rPr>
          <w:rFonts w:ascii="Open Sans" w:eastAsia="Times New Roman" w:hAnsi="Open Sans" w:cs="Open Sans"/>
          <w:sz w:val="21"/>
          <w:szCs w:val="21"/>
        </w:rPr>
        <w:t>paloalto</w:t>
      </w:r>
      <w:proofErr w:type="spellEnd"/>
      <w:r w:rsidRPr="00801FF4">
        <w:rPr>
          <w:rFonts w:ascii="Open Sans" w:eastAsia="Times New Roman" w:hAnsi="Open Sans" w:cs="Open Sans"/>
          <w:sz w:val="21"/>
          <w:szCs w:val="21"/>
        </w:rPr>
        <w:t>).</w:t>
      </w:r>
    </w:p>
    <w:p w14:paraId="4D3534DC" w14:textId="3C026BED" w:rsidR="00C80F30" w:rsidRPr="00801FF4" w:rsidRDefault="00C80F30" w:rsidP="00801F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 xml:space="preserve">Created alarms, monitored &amp; collected log files on </w:t>
      </w:r>
      <w:r w:rsidR="00801FF4">
        <w:rPr>
          <w:rFonts w:ascii="Open Sans" w:eastAsia="Times New Roman" w:hAnsi="Open Sans" w:cs="Open Sans"/>
          <w:sz w:val="21"/>
          <w:szCs w:val="21"/>
        </w:rPr>
        <w:t xml:space="preserve">Huawei </w:t>
      </w:r>
      <w:r w:rsidRPr="00C80F30">
        <w:rPr>
          <w:rFonts w:ascii="Open Sans" w:eastAsia="Times New Roman" w:hAnsi="Open Sans" w:cs="Open Sans"/>
          <w:sz w:val="21"/>
          <w:szCs w:val="21"/>
        </w:rPr>
        <w:t>resources using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CloudWatch on EC2 instance which generates Simple Notification Service (SNS).</w:t>
      </w:r>
    </w:p>
    <w:p w14:paraId="0D39BC5C" w14:textId="77777777" w:rsidR="00C80F30" w:rsidRPr="00C80F30" w:rsidRDefault="00C80F30" w:rsidP="00C80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Worked on multiple AWS instances like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Elastic Load </w:t>
      </w:r>
      <w:proofErr w:type="gramStart"/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Balancer(</w:t>
      </w:r>
      <w:proofErr w:type="gramEnd"/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ELB), Security groups, and AMIs, Autoscaling </w:t>
      </w:r>
      <w:r w:rsidRPr="00C80F30">
        <w:rPr>
          <w:rFonts w:ascii="Open Sans" w:eastAsia="Times New Roman" w:hAnsi="Open Sans" w:cs="Open Sans"/>
          <w:sz w:val="21"/>
          <w:szCs w:val="21"/>
        </w:rPr>
        <w:t>to design cost effective strategies.</w:t>
      </w:r>
    </w:p>
    <w:p w14:paraId="60BF98A8" w14:textId="77777777" w:rsidR="00801FF4" w:rsidRDefault="00C80F30" w:rsidP="00801F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 xml:space="preserve">Experience in creating, </w:t>
      </w:r>
      <w:proofErr w:type="gramStart"/>
      <w:r w:rsidRPr="00C80F30">
        <w:rPr>
          <w:rFonts w:ascii="Open Sans" w:eastAsia="Times New Roman" w:hAnsi="Open Sans" w:cs="Open Sans"/>
          <w:sz w:val="21"/>
          <w:szCs w:val="21"/>
        </w:rPr>
        <w:t>managing</w:t>
      </w:r>
      <w:proofErr w:type="gramEnd"/>
      <w:r w:rsidRPr="00C80F30">
        <w:rPr>
          <w:rFonts w:ascii="Open Sans" w:eastAsia="Times New Roman" w:hAnsi="Open Sans" w:cs="Open Sans"/>
          <w:sz w:val="21"/>
          <w:szCs w:val="21"/>
        </w:rPr>
        <w:t xml:space="preserve"> and utilizing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S3 buckets and Glacier </w:t>
      </w:r>
      <w:r w:rsidRPr="00C80F30">
        <w:rPr>
          <w:rFonts w:ascii="Open Sans" w:eastAsia="Times New Roman" w:hAnsi="Open Sans" w:cs="Open Sans"/>
          <w:sz w:val="21"/>
          <w:szCs w:val="21"/>
        </w:rPr>
        <w:t>for archival storage and backup on AWS.</w:t>
      </w:r>
    </w:p>
    <w:p w14:paraId="5C3BD830" w14:textId="77777777" w:rsidR="00C80F30" w:rsidRPr="00C80F30" w:rsidRDefault="00C80F30" w:rsidP="00C80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 xml:space="preserve">Managed Chef cookbooks, recipes, nodes, </w:t>
      </w:r>
      <w:proofErr w:type="gramStart"/>
      <w:r w:rsidRPr="00C80F30">
        <w:rPr>
          <w:rFonts w:ascii="Open Sans" w:eastAsia="Times New Roman" w:hAnsi="Open Sans" w:cs="Open Sans"/>
          <w:sz w:val="21"/>
          <w:szCs w:val="21"/>
        </w:rPr>
        <w:t>environments</w:t>
      </w:r>
      <w:proofErr w:type="gramEnd"/>
      <w:r w:rsidRPr="00C80F30">
        <w:rPr>
          <w:rFonts w:ascii="Open Sans" w:eastAsia="Times New Roman" w:hAnsi="Open Sans" w:cs="Open Sans"/>
          <w:sz w:val="21"/>
          <w:szCs w:val="21"/>
        </w:rPr>
        <w:t xml:space="preserve"> and data bags with Knife.</w:t>
      </w:r>
    </w:p>
    <w:p w14:paraId="7EE19614" w14:textId="77777777" w:rsidR="00C80F30" w:rsidRPr="00C80F30" w:rsidRDefault="00C80F30" w:rsidP="00C80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Implemented continuous delivery framework using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Jenkins, Chef, and Maven </w:t>
      </w:r>
      <w:r w:rsidRPr="00C80F30">
        <w:rPr>
          <w:rFonts w:ascii="Open Sans" w:eastAsia="Times New Roman" w:hAnsi="Open Sans" w:cs="Open Sans"/>
          <w:sz w:val="21"/>
          <w:szCs w:val="21"/>
        </w:rPr>
        <w:t>on multiple environments.</w:t>
      </w:r>
    </w:p>
    <w:p w14:paraId="766A9050" w14:textId="77777777" w:rsidR="00801FF4" w:rsidRDefault="00C80F30" w:rsidP="00801F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 xml:space="preserve">Used Chef server and workstation to manage and configure node, </w:t>
      </w:r>
      <w:proofErr w:type="gramStart"/>
      <w:r w:rsidRPr="00C80F30">
        <w:rPr>
          <w:rFonts w:ascii="Open Sans" w:eastAsia="Times New Roman" w:hAnsi="Open Sans" w:cs="Open Sans"/>
          <w:sz w:val="21"/>
          <w:szCs w:val="21"/>
        </w:rPr>
        <w:t>recipes</w:t>
      </w:r>
      <w:proofErr w:type="gramEnd"/>
      <w:r w:rsidRPr="00C80F30">
        <w:rPr>
          <w:rFonts w:ascii="Open Sans" w:eastAsia="Times New Roman" w:hAnsi="Open Sans" w:cs="Open Sans"/>
          <w:sz w:val="21"/>
          <w:szCs w:val="21"/>
        </w:rPr>
        <w:t xml:space="preserve"> and cookbooks.</w:t>
      </w:r>
    </w:p>
    <w:p w14:paraId="427EC6C1" w14:textId="610420C8" w:rsidR="00C80F30" w:rsidRPr="00801FF4" w:rsidRDefault="00C80F30" w:rsidP="00801F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801FF4">
        <w:rPr>
          <w:rFonts w:ascii="Open Sans" w:eastAsia="Times New Roman" w:hAnsi="Open Sans" w:cs="Open Sans"/>
          <w:sz w:val="21"/>
          <w:szCs w:val="21"/>
        </w:rPr>
        <w:t>Installing and configuring </w:t>
      </w:r>
      <w:r w:rsidRPr="00801FF4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Terraform </w:t>
      </w:r>
      <w:r w:rsidRPr="00801FF4">
        <w:rPr>
          <w:rFonts w:ascii="Open Sans" w:eastAsia="Times New Roman" w:hAnsi="Open Sans" w:cs="Open Sans"/>
          <w:sz w:val="21"/>
          <w:szCs w:val="21"/>
        </w:rPr>
        <w:t>and building the infrastructure using terraform configuration file.</w:t>
      </w:r>
    </w:p>
    <w:p w14:paraId="0CBE44BD" w14:textId="77777777" w:rsidR="000348BC" w:rsidRDefault="00C80F30" w:rsidP="000348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Built Jenkins jobs to create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AWS infrastructure from GitHub </w:t>
      </w:r>
      <w:r w:rsidRPr="00C80F30">
        <w:rPr>
          <w:rFonts w:ascii="Open Sans" w:eastAsia="Times New Roman" w:hAnsi="Open Sans" w:cs="Open Sans"/>
          <w:sz w:val="21"/>
          <w:szCs w:val="21"/>
        </w:rPr>
        <w:t>repos containing terraform code.</w:t>
      </w:r>
    </w:p>
    <w:p w14:paraId="319BB24C" w14:textId="055E465E" w:rsidR="00C80F30" w:rsidRPr="000348BC" w:rsidRDefault="00C80F30" w:rsidP="000348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0348BC">
        <w:rPr>
          <w:rFonts w:ascii="Open Sans" w:eastAsia="Times New Roman" w:hAnsi="Open Sans" w:cs="Open Sans"/>
          <w:sz w:val="21"/>
          <w:szCs w:val="21"/>
        </w:rPr>
        <w:t>Building/Maintaining Docker container clusters managed by </w:t>
      </w:r>
      <w:r w:rsidRPr="000348BC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Kubernetes, Linux, Bash, GIT, Docker, on </w:t>
      </w:r>
      <w:proofErr w:type="gramStart"/>
      <w:r w:rsidRPr="000348BC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GCP </w:t>
      </w:r>
      <w:r w:rsidRPr="000348BC">
        <w:rPr>
          <w:rFonts w:ascii="Open Sans" w:eastAsia="Times New Roman" w:hAnsi="Open Sans" w:cs="Open Sans"/>
          <w:sz w:val="21"/>
          <w:szCs w:val="21"/>
        </w:rPr>
        <w:t>.</w:t>
      </w:r>
      <w:proofErr w:type="gramEnd"/>
      <w:r w:rsidRPr="000348BC">
        <w:rPr>
          <w:rFonts w:ascii="Open Sans" w:eastAsia="Times New Roman" w:hAnsi="Open Sans" w:cs="Open Sans"/>
          <w:sz w:val="21"/>
          <w:szCs w:val="21"/>
        </w:rPr>
        <w:t xml:space="preserve"> Utilized Kubernetes and Docker for the runtime environment of the </w:t>
      </w:r>
      <w:r w:rsidRPr="000348BC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CI/CD </w:t>
      </w:r>
      <w:r w:rsidRPr="000348BC">
        <w:rPr>
          <w:rFonts w:ascii="Open Sans" w:eastAsia="Times New Roman" w:hAnsi="Open Sans" w:cs="Open Sans"/>
          <w:sz w:val="21"/>
          <w:szCs w:val="21"/>
        </w:rPr>
        <w:t>system to build, test deploy.</w:t>
      </w:r>
    </w:p>
    <w:p w14:paraId="21892289" w14:textId="77777777" w:rsidR="00C80F30" w:rsidRPr="00C80F30" w:rsidRDefault="00C80F30" w:rsidP="00C80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Used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Splunk </w:t>
      </w:r>
      <w:r w:rsidRPr="00C80F30">
        <w:rPr>
          <w:rFonts w:ascii="Open Sans" w:eastAsia="Times New Roman" w:hAnsi="Open Sans" w:cs="Open Sans"/>
          <w:sz w:val="21"/>
          <w:szCs w:val="21"/>
        </w:rPr>
        <w:t>to monitor the system logs as well as notify the incident management system upon exceeding thresholds.</w:t>
      </w:r>
    </w:p>
    <w:p w14:paraId="24FE9E50" w14:textId="7A5FD029" w:rsidR="00C80F30" w:rsidRDefault="00C80F30" w:rsidP="00C80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lastRenderedPageBreak/>
        <w:t>Experience in deploying system stacks for various environments like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Dev, UAT, Production </w:t>
      </w:r>
      <w:r w:rsidRPr="00C80F30">
        <w:rPr>
          <w:rFonts w:ascii="Open Sans" w:eastAsia="Times New Roman" w:hAnsi="Open Sans" w:cs="Open Sans"/>
          <w:sz w:val="21"/>
          <w:szCs w:val="21"/>
        </w:rPr>
        <w:t>on both premise and cloud infrastructure.</w:t>
      </w:r>
    </w:p>
    <w:p w14:paraId="48C1BC5D" w14:textId="77777777" w:rsidR="000348BC" w:rsidRPr="00C80F30" w:rsidRDefault="000348BC" w:rsidP="000348BC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</w:p>
    <w:p w14:paraId="139E4BC8" w14:textId="0620DF7E" w:rsidR="00C80F30" w:rsidRPr="00801FF4" w:rsidRDefault="00801FF4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</w:pPr>
      <w:r w:rsidRPr="00801FF4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Bombay stock exchange (Orient technology</w:t>
      </w:r>
      <w:proofErr w:type="gramStart"/>
      <w:r w:rsidRPr="00801FF4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)</w:t>
      </w:r>
      <w:r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:</w:t>
      </w:r>
      <w:proofErr w:type="gramEnd"/>
      <w:r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- </w:t>
      </w:r>
      <w:r>
        <w:rPr>
          <w:rFonts w:ascii="Cambria" w:eastAsia="Cambria" w:hAnsi="Cambria"/>
          <w:b/>
        </w:rPr>
        <w:t>Dec 2017– Dec.2018</w:t>
      </w:r>
    </w:p>
    <w:p w14:paraId="743349C1" w14:textId="77777777" w:rsidR="00801FF4" w:rsidRDefault="00801FF4" w:rsidP="00C80F30">
      <w:pPr>
        <w:shd w:val="clear" w:color="auto" w:fill="FFFFFF"/>
        <w:spacing w:before="150" w:after="0" w:line="240" w:lineRule="auto"/>
        <w:rPr>
          <w:rFonts w:ascii="Cambria" w:eastAsia="Cambria" w:hAnsi="Cambria"/>
          <w:b/>
          <w:sz w:val="23"/>
        </w:rPr>
      </w:pPr>
      <w:r>
        <w:rPr>
          <w:rFonts w:ascii="Cambria" w:eastAsia="Cambria" w:hAnsi="Cambria"/>
          <w:b/>
          <w:sz w:val="23"/>
        </w:rPr>
        <w:t xml:space="preserve">Cloud Administrator </w:t>
      </w:r>
    </w:p>
    <w:p w14:paraId="0C7C9E17" w14:textId="14755464" w:rsidR="00C80F30" w:rsidRPr="00C80F30" w:rsidRDefault="00C80F30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Responsibilities:</w:t>
      </w:r>
    </w:p>
    <w:p w14:paraId="23C99845" w14:textId="77777777" w:rsidR="00C80F30" w:rsidRPr="00C80F30" w:rsidRDefault="00C80F30" w:rsidP="00C80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Involved in the Design of different Release Environments for new projects and monitoring.</w:t>
      </w:r>
    </w:p>
    <w:p w14:paraId="07E36696" w14:textId="77777777" w:rsidR="00C80F30" w:rsidRPr="00C80F30" w:rsidRDefault="00C80F30" w:rsidP="00C80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Performing updates and upgrades on the systems currently on the network for performance and auditing purposes.</w:t>
      </w:r>
    </w:p>
    <w:p w14:paraId="39E341F6" w14:textId="77777777" w:rsidR="00C80F30" w:rsidRPr="00C80F30" w:rsidRDefault="00C80F30" w:rsidP="00C80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Worked as </w:t>
      </w:r>
      <w:proofErr w:type="spellStart"/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Devops</w:t>
      </w:r>
      <w:proofErr w:type="spellEnd"/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Engineer </w:t>
      </w:r>
      <w:r w:rsidRPr="00C80F30">
        <w:rPr>
          <w:rFonts w:ascii="Open Sans" w:eastAsia="Times New Roman" w:hAnsi="Open Sans" w:cs="Open Sans"/>
          <w:sz w:val="21"/>
          <w:szCs w:val="21"/>
        </w:rPr>
        <w:t>for project teams that involved different development teams and multiple simultaneous software releases.</w:t>
      </w:r>
    </w:p>
    <w:p w14:paraId="5E66606B" w14:textId="77777777" w:rsidR="00C80F30" w:rsidRPr="00C80F30" w:rsidRDefault="00C80F30" w:rsidP="00C80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Developed and implemented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Software Release Management </w:t>
      </w:r>
      <w:r w:rsidRPr="00C80F30">
        <w:rPr>
          <w:rFonts w:ascii="Open Sans" w:eastAsia="Times New Roman" w:hAnsi="Open Sans" w:cs="Open Sans"/>
          <w:sz w:val="21"/>
          <w:szCs w:val="21"/>
        </w:rPr>
        <w:t>strategies for various applications according to the agile process.</w:t>
      </w:r>
    </w:p>
    <w:p w14:paraId="188DD1D9" w14:textId="77777777" w:rsidR="00C80F30" w:rsidRPr="00C80F30" w:rsidRDefault="00C80F30" w:rsidP="00C80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Participated in weekly release meetings with Technology stakeholders to identify and mitigate potential risks associated with the releases.</w:t>
      </w:r>
    </w:p>
    <w:p w14:paraId="13B837AB" w14:textId="77777777" w:rsidR="00C80F30" w:rsidRPr="00C80F30" w:rsidRDefault="00C80F30" w:rsidP="00C80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Review/Merge/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Remove Git Pull Requests </w:t>
      </w:r>
      <w:r w:rsidRPr="00C80F30">
        <w:rPr>
          <w:rFonts w:ascii="Open Sans" w:eastAsia="Times New Roman" w:hAnsi="Open Sans" w:cs="Open Sans"/>
          <w:sz w:val="21"/>
          <w:szCs w:val="21"/>
        </w:rPr>
        <w:t>to bit bucket.</w:t>
      </w:r>
    </w:p>
    <w:p w14:paraId="1D3C59B0" w14:textId="77777777" w:rsidR="00C80F30" w:rsidRPr="00C80F30" w:rsidRDefault="00C80F30" w:rsidP="00C80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Hands on with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Git / GitHub </w:t>
      </w:r>
      <w:r w:rsidRPr="00C80F30">
        <w:rPr>
          <w:rFonts w:ascii="Open Sans" w:eastAsia="Times New Roman" w:hAnsi="Open Sans" w:cs="Open Sans"/>
          <w:sz w:val="21"/>
          <w:szCs w:val="21"/>
        </w:rPr>
        <w:t>for code check - ins/checkouts, branching etc.</w:t>
      </w:r>
    </w:p>
    <w:p w14:paraId="2F49821D" w14:textId="77777777" w:rsidR="00C80F30" w:rsidRPr="00C80F30" w:rsidRDefault="00C80F30" w:rsidP="00C80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Implementing a Continuous Delivery framework using Jenkins, Chef, Maven &amp; Nexus in Linux environment.</w:t>
      </w:r>
    </w:p>
    <w:p w14:paraId="32116FD2" w14:textId="77777777" w:rsidR="00C80F30" w:rsidRPr="00C80F30" w:rsidRDefault="00C80F30" w:rsidP="00C80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Managed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Chef </w:t>
      </w:r>
      <w:r w:rsidRPr="00C80F30">
        <w:rPr>
          <w:rFonts w:ascii="Open Sans" w:eastAsia="Times New Roman" w:hAnsi="Open Sans" w:cs="Open Sans"/>
          <w:sz w:val="21"/>
          <w:szCs w:val="21"/>
        </w:rPr>
        <w:t>Cookbooks to automate system operations.</w:t>
      </w:r>
    </w:p>
    <w:p w14:paraId="61FBAA99" w14:textId="77777777" w:rsidR="00C80F30" w:rsidRPr="00C80F30" w:rsidRDefault="00C80F30" w:rsidP="00C80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Responsible for the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Continuous Delivery </w:t>
      </w:r>
      <w:r w:rsidRPr="00C80F30">
        <w:rPr>
          <w:rFonts w:ascii="Open Sans" w:eastAsia="Times New Roman" w:hAnsi="Open Sans" w:cs="Open Sans"/>
          <w:sz w:val="21"/>
          <w:szCs w:val="21"/>
        </w:rPr>
        <w:t>pipeline given to all application teams as they on-board to Jenkins as a part of migration.</w:t>
      </w:r>
    </w:p>
    <w:p w14:paraId="0ECC8B39" w14:textId="77777777" w:rsidR="00C80F30" w:rsidRPr="00C80F30" w:rsidRDefault="00C80F30" w:rsidP="00C80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Responsible for monitoring the Infrastructure behavior using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Splunk </w:t>
      </w:r>
      <w:r w:rsidRPr="00C80F30">
        <w:rPr>
          <w:rFonts w:ascii="Open Sans" w:eastAsia="Times New Roman" w:hAnsi="Open Sans" w:cs="Open Sans"/>
          <w:sz w:val="21"/>
          <w:szCs w:val="21"/>
        </w:rPr>
        <w:t>, Wily Interscope,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Dynatrace, </w:t>
      </w:r>
      <w:r w:rsidRPr="00C80F30">
        <w:rPr>
          <w:rFonts w:ascii="Open Sans" w:eastAsia="Times New Roman" w:hAnsi="Open Sans" w:cs="Open Sans"/>
          <w:sz w:val="21"/>
          <w:szCs w:val="21"/>
        </w:rPr>
        <w:t>during Load Test execution to identify performance Bottle Necks if any</w:t>
      </w:r>
    </w:p>
    <w:p w14:paraId="5805C2CD" w14:textId="77777777" w:rsidR="00C80F30" w:rsidRPr="00C80F30" w:rsidRDefault="00C80F30" w:rsidP="00C80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Written code for pipeline template to build then deploy applications to all configured environments.</w:t>
      </w:r>
    </w:p>
    <w:p w14:paraId="3078F026" w14:textId="77777777" w:rsidR="00262919" w:rsidRDefault="00C80F30" w:rsidP="0026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Installed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Chef Server Enterprise </w:t>
      </w:r>
      <w:r w:rsidRPr="00C80F30">
        <w:rPr>
          <w:rFonts w:ascii="Open Sans" w:eastAsia="Times New Roman" w:hAnsi="Open Sans" w:cs="Open Sans"/>
          <w:sz w:val="21"/>
          <w:szCs w:val="21"/>
        </w:rPr>
        <w:t>on premise/workstation/bootstrapped the nodes using knife and automated by testing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Chef </w:t>
      </w:r>
      <w:r w:rsidRPr="00C80F30">
        <w:rPr>
          <w:rFonts w:ascii="Open Sans" w:eastAsia="Times New Roman" w:hAnsi="Open Sans" w:cs="Open Sans"/>
          <w:sz w:val="21"/>
          <w:szCs w:val="21"/>
        </w:rPr>
        <w:t>recipes/cookbooks with test-kitchen/chef spec.</w:t>
      </w:r>
    </w:p>
    <w:p w14:paraId="00FF0B17" w14:textId="77777777" w:rsidR="00262919" w:rsidRPr="00262919" w:rsidRDefault="00262919" w:rsidP="0026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62919">
        <w:rPr>
          <w:rFonts w:ascii="Open Sans" w:eastAsia="Times New Roman" w:hAnsi="Open Sans" w:cs="Open Sans"/>
          <w:sz w:val="21"/>
          <w:szCs w:val="21"/>
        </w:rPr>
        <w:t>Dorado implementation for (DC &amp; DR &amp; NDR) including migration and replication.</w:t>
      </w:r>
    </w:p>
    <w:p w14:paraId="13D0F6BE" w14:textId="77777777" w:rsidR="00262919" w:rsidRPr="00262919" w:rsidRDefault="00262919" w:rsidP="0026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62919">
        <w:rPr>
          <w:rFonts w:ascii="Open Sans" w:eastAsia="Times New Roman" w:hAnsi="Open Sans" w:cs="Open Sans"/>
          <w:sz w:val="21"/>
          <w:szCs w:val="21"/>
        </w:rPr>
        <w:t xml:space="preserve">Shifting NDR from one DC to another handle all the technical query and up the replication </w:t>
      </w:r>
    </w:p>
    <w:p w14:paraId="7A699DAD" w14:textId="77777777" w:rsidR="00262919" w:rsidRPr="00262919" w:rsidRDefault="00262919" w:rsidP="0026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62919">
        <w:rPr>
          <w:rFonts w:ascii="Open Sans" w:eastAsia="Times New Roman" w:hAnsi="Open Sans" w:cs="Open Sans"/>
          <w:sz w:val="21"/>
          <w:szCs w:val="21"/>
        </w:rPr>
        <w:t>Working on Huawei Fusion Cloud, fusion compute. [DC-DR] management.</w:t>
      </w:r>
    </w:p>
    <w:p w14:paraId="55665D99" w14:textId="77777777" w:rsidR="00262919" w:rsidRPr="00262919" w:rsidRDefault="00262919" w:rsidP="0026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62919">
        <w:rPr>
          <w:rFonts w:ascii="Open Sans" w:eastAsia="Times New Roman" w:hAnsi="Open Sans" w:cs="Open Sans"/>
          <w:sz w:val="21"/>
          <w:szCs w:val="21"/>
        </w:rPr>
        <w:t>Delivering virtual machines to group entities on private cloud.</w:t>
      </w:r>
    </w:p>
    <w:p w14:paraId="3DD62AA0" w14:textId="77777777" w:rsidR="00262919" w:rsidRPr="00262919" w:rsidRDefault="00262919" w:rsidP="0026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62919">
        <w:rPr>
          <w:rFonts w:ascii="Open Sans" w:eastAsia="Times New Roman" w:hAnsi="Open Sans" w:cs="Open Sans"/>
          <w:sz w:val="21"/>
          <w:szCs w:val="21"/>
        </w:rPr>
        <w:t>Backup Management, backup schedule policy, publishing Reports for virtual servers by using Commvault.</w:t>
      </w:r>
    </w:p>
    <w:p w14:paraId="7AC5764E" w14:textId="77777777" w:rsidR="00262919" w:rsidRDefault="00262919" w:rsidP="0026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62919">
        <w:rPr>
          <w:rFonts w:ascii="Open Sans" w:eastAsia="Times New Roman" w:hAnsi="Open Sans" w:cs="Open Sans"/>
          <w:sz w:val="21"/>
          <w:szCs w:val="21"/>
        </w:rPr>
        <w:t>End to End IPsec VPN Tunnel creation on firewall (Versa&amp; Palo alto).</w:t>
      </w:r>
    </w:p>
    <w:p w14:paraId="6362978B" w14:textId="77777777" w:rsidR="00262919" w:rsidRDefault="00262919" w:rsidP="0026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62919">
        <w:rPr>
          <w:rFonts w:ascii="Open Sans" w:eastAsia="Times New Roman" w:hAnsi="Open Sans" w:cs="Open Sans"/>
          <w:sz w:val="21"/>
          <w:szCs w:val="21"/>
        </w:rPr>
        <w:lastRenderedPageBreak/>
        <w:t>VM creation, virtual disk creation, EIP, Virtual Firewall creation, Image creation, VPC, SG, VM migration, ELB, Quota management, SNAT, Direct Connect, versa firewall management</w:t>
      </w:r>
    </w:p>
    <w:p w14:paraId="6CC41F25" w14:textId="77777777" w:rsidR="00262919" w:rsidRDefault="00262919" w:rsidP="0026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62919">
        <w:rPr>
          <w:rFonts w:ascii="Open Sans" w:eastAsia="Times New Roman" w:hAnsi="Open Sans" w:cs="Open Sans"/>
          <w:sz w:val="21"/>
          <w:szCs w:val="21"/>
        </w:rPr>
        <w:t>Binding IPS, VPC Peering Third-Party Integration, API, SDR Alarm handling, reports creation</w:t>
      </w:r>
    </w:p>
    <w:p w14:paraId="2654E7F5" w14:textId="77777777" w:rsidR="00262919" w:rsidRDefault="00262919" w:rsidP="0026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62919">
        <w:rPr>
          <w:rFonts w:ascii="Open Sans" w:eastAsia="Times New Roman" w:hAnsi="Open Sans" w:cs="Open Sans"/>
          <w:sz w:val="21"/>
          <w:szCs w:val="21"/>
        </w:rPr>
        <w:t>Publish Day to Day IT escalation report for the costumer tracking</w:t>
      </w:r>
    </w:p>
    <w:p w14:paraId="75F9624D" w14:textId="77777777" w:rsidR="00262919" w:rsidRDefault="00262919" w:rsidP="0026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62919">
        <w:rPr>
          <w:rFonts w:ascii="Open Sans" w:eastAsia="Times New Roman" w:hAnsi="Open Sans" w:cs="Open Sans"/>
          <w:sz w:val="21"/>
          <w:szCs w:val="21"/>
        </w:rPr>
        <w:t>Take update with Costumer and MY_TAC team for issues.</w:t>
      </w:r>
    </w:p>
    <w:p w14:paraId="781758AC" w14:textId="77777777" w:rsidR="00262919" w:rsidRDefault="00262919" w:rsidP="0026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62919">
        <w:rPr>
          <w:rFonts w:ascii="Open Sans" w:eastAsia="Times New Roman" w:hAnsi="Open Sans" w:cs="Open Sans"/>
          <w:sz w:val="21"/>
          <w:szCs w:val="21"/>
        </w:rPr>
        <w:t>Storage Configuration Huawei Ocean-Store 18800V1,5800 V3,2600T, HP-3par</w:t>
      </w:r>
    </w:p>
    <w:p w14:paraId="681D8187" w14:textId="77777777" w:rsidR="00262919" w:rsidRDefault="00262919" w:rsidP="0026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62919">
        <w:rPr>
          <w:rFonts w:ascii="Open Sans" w:eastAsia="Times New Roman" w:hAnsi="Open Sans" w:cs="Open Sans"/>
          <w:sz w:val="21"/>
          <w:szCs w:val="21"/>
        </w:rPr>
        <w:t xml:space="preserve">Installation and Configuration of Server, </w:t>
      </w:r>
      <w:proofErr w:type="gramStart"/>
      <w:r w:rsidRPr="00262919">
        <w:rPr>
          <w:rFonts w:ascii="Open Sans" w:eastAsia="Times New Roman" w:hAnsi="Open Sans" w:cs="Open Sans"/>
          <w:sz w:val="21"/>
          <w:szCs w:val="21"/>
        </w:rPr>
        <w:t>storage</w:t>
      </w:r>
      <w:proofErr w:type="gramEnd"/>
      <w:r w:rsidRPr="00262919">
        <w:rPr>
          <w:rFonts w:ascii="Open Sans" w:eastAsia="Times New Roman" w:hAnsi="Open Sans" w:cs="Open Sans"/>
          <w:sz w:val="21"/>
          <w:szCs w:val="21"/>
        </w:rPr>
        <w:t xml:space="preserve"> and switch (Rack &amp; Blade).</w:t>
      </w:r>
    </w:p>
    <w:p w14:paraId="549E687D" w14:textId="77777777" w:rsidR="00262919" w:rsidRDefault="00262919" w:rsidP="0026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62919">
        <w:rPr>
          <w:rFonts w:ascii="Open Sans" w:eastAsia="Times New Roman" w:hAnsi="Open Sans" w:cs="Open Sans"/>
          <w:sz w:val="21"/>
          <w:szCs w:val="21"/>
        </w:rPr>
        <w:t>Server health check-up.</w:t>
      </w:r>
    </w:p>
    <w:p w14:paraId="1BFFC3A8" w14:textId="77777777" w:rsidR="00262919" w:rsidRDefault="00262919" w:rsidP="0026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62919">
        <w:rPr>
          <w:rFonts w:ascii="Open Sans" w:eastAsia="Times New Roman" w:hAnsi="Open Sans" w:cs="Open Sans"/>
          <w:sz w:val="21"/>
          <w:szCs w:val="21"/>
        </w:rPr>
        <w:t>Connectivity between Switch to server or switch to storage</w:t>
      </w:r>
    </w:p>
    <w:p w14:paraId="6D1854F0" w14:textId="77777777" w:rsidR="00262919" w:rsidRDefault="00262919" w:rsidP="0026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62919">
        <w:rPr>
          <w:rFonts w:ascii="Open Sans" w:eastAsia="Times New Roman" w:hAnsi="Open Sans" w:cs="Open Sans"/>
          <w:sz w:val="21"/>
          <w:szCs w:val="21"/>
        </w:rPr>
        <w:t>Server to storage mapping with ISCSI initiator</w:t>
      </w:r>
    </w:p>
    <w:p w14:paraId="06D701E6" w14:textId="0FDDA789" w:rsidR="00262919" w:rsidRPr="00262919" w:rsidRDefault="00262919" w:rsidP="0026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262919">
        <w:rPr>
          <w:rFonts w:ascii="Open Sans" w:eastAsia="Times New Roman" w:hAnsi="Open Sans" w:cs="Open Sans"/>
          <w:sz w:val="21"/>
          <w:szCs w:val="21"/>
        </w:rPr>
        <w:t>Installation of OS [windows, centos, SUSE Linux, Red Ha</w:t>
      </w:r>
      <w:r>
        <w:rPr>
          <w:rFonts w:ascii="Open Sans" w:eastAsia="Times New Roman" w:hAnsi="Open Sans" w:cs="Open Sans"/>
          <w:sz w:val="21"/>
          <w:szCs w:val="21"/>
        </w:rPr>
        <w:t>t.</w:t>
      </w:r>
    </w:p>
    <w:p w14:paraId="3A97FD6C" w14:textId="62B7284D" w:rsidR="00C80F30" w:rsidRPr="00C80F30" w:rsidRDefault="00C80F30" w:rsidP="00C80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Also, used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Che</w:t>
      </w:r>
      <w:r w:rsidRPr="00C80F30">
        <w:rPr>
          <w:rFonts w:ascii="Open Sans" w:eastAsia="Times New Roman" w:hAnsi="Open Sans" w:cs="Open Sans"/>
          <w:sz w:val="21"/>
          <w:szCs w:val="21"/>
        </w:rPr>
        <w:t>f for provisioning the infrastructure and wrote chef cookbooks and recipes to provision several pre-production environments.</w:t>
      </w:r>
    </w:p>
    <w:p w14:paraId="73E1DC7E" w14:textId="77777777" w:rsidR="00C80F30" w:rsidRPr="00C80F30" w:rsidRDefault="00C80F30" w:rsidP="00C80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Installation, configuration and administration of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Virtual Box and VMware </w:t>
      </w:r>
      <w:r w:rsidRPr="00C80F30">
        <w:rPr>
          <w:rFonts w:ascii="Open Sans" w:eastAsia="Times New Roman" w:hAnsi="Open Sans" w:cs="Open Sans"/>
          <w:sz w:val="21"/>
          <w:szCs w:val="21"/>
        </w:rPr>
        <w:t>virtual machine for Ubuntu Linux servers.</w:t>
      </w:r>
    </w:p>
    <w:p w14:paraId="3AD4B9D2" w14:textId="77777777" w:rsidR="00C80F30" w:rsidRPr="00C80F30" w:rsidRDefault="00C80F30" w:rsidP="00C80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Worked on high-volume crash collecting and reporting system, built with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Python </w:t>
      </w:r>
      <w:r w:rsidRPr="00C80F30">
        <w:rPr>
          <w:rFonts w:ascii="Open Sans" w:eastAsia="Times New Roman" w:hAnsi="Open Sans" w:cs="Open Sans"/>
          <w:sz w:val="21"/>
          <w:szCs w:val="21"/>
        </w:rPr>
        <w:t>.</w:t>
      </w:r>
    </w:p>
    <w:p w14:paraId="0DE9846F" w14:textId="77777777" w:rsidR="00C80F30" w:rsidRPr="00C80F30" w:rsidRDefault="00C80F30" w:rsidP="00C80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Developed and implemented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Software Release Management </w:t>
      </w:r>
      <w:r w:rsidRPr="00C80F30">
        <w:rPr>
          <w:rFonts w:ascii="Open Sans" w:eastAsia="Times New Roman" w:hAnsi="Open Sans" w:cs="Open Sans"/>
          <w:sz w:val="21"/>
          <w:szCs w:val="21"/>
        </w:rPr>
        <w:t>strategies for various applications according to the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Agile process </w:t>
      </w:r>
      <w:r w:rsidRPr="00C80F30">
        <w:rPr>
          <w:rFonts w:ascii="Open Sans" w:eastAsia="Times New Roman" w:hAnsi="Open Sans" w:cs="Open Sans"/>
          <w:sz w:val="21"/>
          <w:szCs w:val="21"/>
        </w:rPr>
        <w:t>.</w:t>
      </w:r>
    </w:p>
    <w:p w14:paraId="12E5BEE1" w14:textId="77777777" w:rsidR="00D31FFB" w:rsidRDefault="00D31FFB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</w:pPr>
      <w:proofErr w:type="spellStart"/>
      <w:r w:rsidRPr="00D31FFB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Javi</w:t>
      </w:r>
      <w:proofErr w:type="spellEnd"/>
      <w:r w:rsidRPr="00D31FFB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Systems (Client: Huawei India) (Apr.16–Aug17)</w:t>
      </w:r>
    </w:p>
    <w:p w14:paraId="02C65FF3" w14:textId="6FCC7D09" w:rsidR="00C80F30" w:rsidRPr="00D31FFB" w:rsidRDefault="00D31FFB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</w:pPr>
      <w:r>
        <w:rPr>
          <w:rFonts w:ascii="Cambria" w:eastAsia="Cambria" w:hAnsi="Cambria"/>
          <w:b/>
          <w:sz w:val="23"/>
        </w:rPr>
        <w:t xml:space="preserve"> Support Engineer</w:t>
      </w:r>
      <w:r>
        <w:t xml:space="preserve">    </w:t>
      </w:r>
    </w:p>
    <w:p w14:paraId="0F5B9E5C" w14:textId="77777777" w:rsidR="00C80F30" w:rsidRPr="00C80F30" w:rsidRDefault="00C80F30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Responsibilities:</w:t>
      </w:r>
    </w:p>
    <w:p w14:paraId="74640828" w14:textId="009D42F2" w:rsidR="00D31FFB" w:rsidRDefault="00C80F30" w:rsidP="00D31F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 xml:space="preserve">Performed </w:t>
      </w:r>
      <w:r w:rsidR="00D31FFB">
        <w:rPr>
          <w:rFonts w:ascii="Open Sans" w:eastAsia="Times New Roman" w:hAnsi="Open Sans" w:cs="Open Sans"/>
          <w:sz w:val="21"/>
          <w:szCs w:val="21"/>
        </w:rPr>
        <w:t>Huawei</w:t>
      </w:r>
      <w:r w:rsidRPr="00C80F30">
        <w:rPr>
          <w:rFonts w:ascii="Open Sans" w:eastAsia="Times New Roman" w:hAnsi="Open Sans" w:cs="Open Sans"/>
          <w:sz w:val="21"/>
          <w:szCs w:val="21"/>
        </w:rPr>
        <w:t xml:space="preserve"> Cloud administration managing </w:t>
      </w:r>
      <w:r w:rsidRPr="00D31FFB">
        <w:rPr>
          <w:rFonts w:ascii="Open Sans" w:eastAsia="Times New Roman" w:hAnsi="Open Sans" w:cs="Open Sans"/>
          <w:sz w:val="21"/>
          <w:szCs w:val="21"/>
        </w:rPr>
        <w:t>EC2 instances, S3, SES and SNS services</w:t>
      </w:r>
      <w:r w:rsidRPr="00C80F30">
        <w:rPr>
          <w:rFonts w:ascii="Open Sans" w:eastAsia="Times New Roman" w:hAnsi="Open Sans" w:cs="Open Sans"/>
          <w:sz w:val="21"/>
          <w:szCs w:val="21"/>
        </w:rPr>
        <w:t>.</w:t>
      </w:r>
    </w:p>
    <w:p w14:paraId="6AF03A05" w14:textId="149151B1" w:rsidR="00D31FFB" w:rsidRDefault="00D31FFB" w:rsidP="00D31F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D31FFB">
        <w:rPr>
          <w:rFonts w:ascii="Open Sans" w:eastAsia="Times New Roman" w:hAnsi="Open Sans" w:cs="Open Sans"/>
          <w:sz w:val="21"/>
          <w:szCs w:val="21"/>
        </w:rPr>
        <w:t xml:space="preserve">Troubleshoot, </w:t>
      </w:r>
      <w:proofErr w:type="gramStart"/>
      <w:r w:rsidRPr="00D31FFB">
        <w:rPr>
          <w:rFonts w:ascii="Open Sans" w:eastAsia="Times New Roman" w:hAnsi="Open Sans" w:cs="Open Sans"/>
          <w:sz w:val="21"/>
          <w:szCs w:val="21"/>
        </w:rPr>
        <w:t>Analyze</w:t>
      </w:r>
      <w:proofErr w:type="gramEnd"/>
      <w:r w:rsidRPr="00D31FFB">
        <w:rPr>
          <w:rFonts w:ascii="Open Sans" w:eastAsia="Times New Roman" w:hAnsi="Open Sans" w:cs="Open Sans"/>
          <w:sz w:val="21"/>
          <w:szCs w:val="21"/>
        </w:rPr>
        <w:t xml:space="preserve"> and resolve daily basis issue</w:t>
      </w:r>
    </w:p>
    <w:p w14:paraId="65AA203D" w14:textId="77777777" w:rsidR="00D31FFB" w:rsidRDefault="00D31FFB" w:rsidP="00D31F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D31FFB">
        <w:rPr>
          <w:rFonts w:ascii="Open Sans" w:eastAsia="Times New Roman" w:hAnsi="Open Sans" w:cs="Open Sans"/>
          <w:sz w:val="21"/>
          <w:szCs w:val="21"/>
        </w:rPr>
        <w:t xml:space="preserve">Address user tickets regarding hardware, </w:t>
      </w:r>
      <w:proofErr w:type="gramStart"/>
      <w:r w:rsidRPr="00D31FFB">
        <w:rPr>
          <w:rFonts w:ascii="Open Sans" w:eastAsia="Times New Roman" w:hAnsi="Open Sans" w:cs="Open Sans"/>
          <w:sz w:val="21"/>
          <w:szCs w:val="21"/>
        </w:rPr>
        <w:t>software</w:t>
      </w:r>
      <w:proofErr w:type="gramEnd"/>
      <w:r w:rsidRPr="00D31FFB">
        <w:rPr>
          <w:rFonts w:ascii="Open Sans" w:eastAsia="Times New Roman" w:hAnsi="Open Sans" w:cs="Open Sans"/>
          <w:sz w:val="21"/>
          <w:szCs w:val="21"/>
        </w:rPr>
        <w:t xml:space="preserve"> and networking</w:t>
      </w:r>
    </w:p>
    <w:p w14:paraId="19A6E993" w14:textId="77777777" w:rsidR="00D31FFB" w:rsidRDefault="00D31FFB" w:rsidP="00D31F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D31FFB">
        <w:rPr>
          <w:rFonts w:ascii="Open Sans" w:eastAsia="Times New Roman" w:hAnsi="Open Sans" w:cs="Open Sans"/>
          <w:sz w:val="21"/>
          <w:szCs w:val="21"/>
        </w:rPr>
        <w:t>Walk customers through installing applications and computer peripherals</w:t>
      </w:r>
    </w:p>
    <w:p w14:paraId="2E7D1B53" w14:textId="77777777" w:rsidR="00D31FFB" w:rsidRDefault="00D31FFB" w:rsidP="00D31F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D31FFB">
        <w:rPr>
          <w:rFonts w:ascii="Open Sans" w:eastAsia="Times New Roman" w:hAnsi="Open Sans" w:cs="Open Sans"/>
          <w:sz w:val="21"/>
          <w:szCs w:val="21"/>
        </w:rPr>
        <w:t>Conduct remote troubleshooting</w:t>
      </w:r>
    </w:p>
    <w:p w14:paraId="550251A4" w14:textId="77777777" w:rsidR="00D31FFB" w:rsidRDefault="00D31FFB" w:rsidP="00D31F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D31FFB">
        <w:rPr>
          <w:rFonts w:ascii="Open Sans" w:eastAsia="Times New Roman" w:hAnsi="Open Sans" w:cs="Open Sans"/>
          <w:sz w:val="21"/>
          <w:szCs w:val="21"/>
        </w:rPr>
        <w:t>Customize desktop applications to meet user needs</w:t>
      </w:r>
    </w:p>
    <w:p w14:paraId="5761F314" w14:textId="77777777" w:rsidR="00D31FFB" w:rsidRDefault="00D31FFB" w:rsidP="00D31F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D31FFB">
        <w:rPr>
          <w:rFonts w:ascii="Open Sans" w:eastAsia="Times New Roman" w:hAnsi="Open Sans" w:cs="Open Sans"/>
          <w:sz w:val="21"/>
          <w:szCs w:val="21"/>
        </w:rPr>
        <w:t>Record technical issues and solutions in logs</w:t>
      </w:r>
    </w:p>
    <w:p w14:paraId="05D7BDF3" w14:textId="77777777" w:rsidR="00D31FFB" w:rsidRDefault="00D31FFB" w:rsidP="00D31F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D31FFB">
        <w:rPr>
          <w:rFonts w:ascii="Open Sans" w:eastAsia="Times New Roman" w:hAnsi="Open Sans" w:cs="Open Sans"/>
          <w:sz w:val="21"/>
          <w:szCs w:val="21"/>
        </w:rPr>
        <w:t>Direct unresolved issues to the next level of support personnel</w:t>
      </w:r>
    </w:p>
    <w:p w14:paraId="37A75C68" w14:textId="77777777" w:rsidR="00D31FFB" w:rsidRDefault="00D31FFB" w:rsidP="00D31F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D31FFB">
        <w:rPr>
          <w:rFonts w:ascii="Open Sans" w:eastAsia="Times New Roman" w:hAnsi="Open Sans" w:cs="Open Sans"/>
          <w:sz w:val="21"/>
          <w:szCs w:val="21"/>
        </w:rPr>
        <w:t>Follow up with clients to ensure their systems are functional</w:t>
      </w:r>
    </w:p>
    <w:p w14:paraId="2459F348" w14:textId="0594C71D" w:rsidR="00D31FFB" w:rsidRPr="00D31FFB" w:rsidRDefault="00D31FFB" w:rsidP="00D31F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D31FFB">
        <w:rPr>
          <w:rFonts w:ascii="Open Sans" w:eastAsia="Times New Roman" w:hAnsi="Open Sans" w:cs="Open Sans"/>
          <w:sz w:val="21"/>
          <w:szCs w:val="21"/>
        </w:rPr>
        <w:t>Help create technical documentation and manuals</w:t>
      </w:r>
    </w:p>
    <w:p w14:paraId="6A9BA178" w14:textId="77777777" w:rsidR="000348BC" w:rsidRDefault="00C80F30" w:rsidP="000348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  <w:r w:rsidRPr="00C80F30">
        <w:rPr>
          <w:rFonts w:ascii="Open Sans" w:eastAsia="Times New Roman" w:hAnsi="Open Sans" w:cs="Open Sans"/>
          <w:sz w:val="21"/>
          <w:szCs w:val="21"/>
        </w:rPr>
        <w:t>Configured </w:t>
      </w:r>
      <w:r w:rsidRPr="00D31FFB">
        <w:rPr>
          <w:rFonts w:ascii="Open Sans" w:eastAsia="Times New Roman" w:hAnsi="Open Sans" w:cs="Open Sans"/>
          <w:sz w:val="21"/>
          <w:szCs w:val="21"/>
        </w:rPr>
        <w:t>SSH, SMTP, Build Tools, and Source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Control</w:t>
      </w:r>
      <w:r w:rsidRPr="00C80F30">
        <w:rPr>
          <w:rFonts w:ascii="Open Sans" w:eastAsia="Times New Roman" w:hAnsi="Open Sans" w:cs="Open Sans"/>
          <w:sz w:val="21"/>
          <w:szCs w:val="21"/>
        </w:rPr>
        <w:t> repositories in </w:t>
      </w:r>
      <w:r w:rsidRPr="00C80F3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Jenkins</w:t>
      </w:r>
      <w:r w:rsidRPr="00C80F30">
        <w:rPr>
          <w:rFonts w:ascii="Open Sans" w:eastAsia="Times New Roman" w:hAnsi="Open Sans" w:cs="Open Sans"/>
          <w:sz w:val="21"/>
          <w:szCs w:val="21"/>
        </w:rPr>
        <w:t>. Installed multiple plugins to Jenkins. Configured Proxy to get auto updates.</w:t>
      </w:r>
    </w:p>
    <w:p w14:paraId="5BA7BF51" w14:textId="77777777" w:rsidR="000348BC" w:rsidRDefault="000348BC" w:rsidP="000348BC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sz w:val="21"/>
          <w:szCs w:val="21"/>
        </w:rPr>
      </w:pPr>
    </w:p>
    <w:p w14:paraId="79C9F603" w14:textId="63840B06" w:rsidR="000348BC" w:rsidRPr="000348BC" w:rsidRDefault="000348BC" w:rsidP="000348B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</w:rPr>
      </w:pPr>
      <w:r w:rsidRPr="000348BC">
        <w:rPr>
          <w:rFonts w:ascii="Arial" w:eastAsia="Arial" w:hAnsi="Arial"/>
          <w:b/>
          <w:u w:val="single"/>
        </w:rPr>
        <w:t>Projects Delivered</w:t>
      </w:r>
      <w:r w:rsidRPr="000348BC">
        <w:rPr>
          <w:rFonts w:ascii="Arial" w:eastAsia="Arial" w:hAnsi="Arial"/>
          <w:sz w:val="18"/>
          <w:u w:val="single"/>
        </w:rPr>
        <w:t xml:space="preserve"> </w:t>
      </w:r>
    </w:p>
    <w:p w14:paraId="53EFC514" w14:textId="77777777" w:rsidR="000348BC" w:rsidRDefault="000348BC" w:rsidP="000348BC">
      <w:pPr>
        <w:spacing w:line="276" w:lineRule="exact"/>
      </w:pPr>
    </w:p>
    <w:p w14:paraId="30687100" w14:textId="77777777" w:rsidR="000348BC" w:rsidRPr="000348BC" w:rsidRDefault="000348BC" w:rsidP="000348BC">
      <w:pPr>
        <w:numPr>
          <w:ilvl w:val="0"/>
          <w:numId w:val="16"/>
        </w:numPr>
        <w:tabs>
          <w:tab w:val="left" w:pos="720"/>
        </w:tabs>
        <w:spacing w:after="0" w:line="0" w:lineRule="atLeast"/>
        <w:ind w:left="720" w:hanging="355"/>
        <w:rPr>
          <w:rFonts w:ascii="Open Sans" w:eastAsia="Times New Roman" w:hAnsi="Open Sans" w:cs="Open Sans"/>
          <w:sz w:val="21"/>
          <w:szCs w:val="21"/>
        </w:rPr>
      </w:pPr>
      <w:r w:rsidRPr="000348BC">
        <w:rPr>
          <w:rFonts w:ascii="Open Sans" w:eastAsia="Times New Roman" w:hAnsi="Open Sans" w:cs="Open Sans"/>
          <w:sz w:val="21"/>
          <w:szCs w:val="21"/>
        </w:rPr>
        <w:lastRenderedPageBreak/>
        <w:t>Deployed and Delivered Commvault as Backup service in Shapoorji Pallonji and company Pvt Ltd.</w:t>
      </w:r>
    </w:p>
    <w:p w14:paraId="31C3D395" w14:textId="77777777" w:rsidR="000348BC" w:rsidRPr="000348BC" w:rsidRDefault="000348BC" w:rsidP="000348BC">
      <w:pPr>
        <w:numPr>
          <w:ilvl w:val="0"/>
          <w:numId w:val="16"/>
        </w:numPr>
        <w:tabs>
          <w:tab w:val="left" w:pos="720"/>
        </w:tabs>
        <w:spacing w:after="0" w:line="0" w:lineRule="atLeast"/>
        <w:ind w:left="720" w:hanging="355"/>
        <w:rPr>
          <w:rFonts w:ascii="Open Sans" w:eastAsia="Times New Roman" w:hAnsi="Open Sans" w:cs="Open Sans"/>
          <w:sz w:val="21"/>
          <w:szCs w:val="21"/>
        </w:rPr>
      </w:pPr>
      <w:r w:rsidRPr="000348BC">
        <w:rPr>
          <w:rFonts w:ascii="Open Sans" w:eastAsia="Times New Roman" w:hAnsi="Open Sans" w:cs="Open Sans"/>
          <w:sz w:val="21"/>
          <w:szCs w:val="21"/>
        </w:rPr>
        <w:t xml:space="preserve">Deployed Huawei cloud stack </w:t>
      </w:r>
      <w:proofErr w:type="gramStart"/>
      <w:r w:rsidRPr="000348BC">
        <w:rPr>
          <w:rFonts w:ascii="Open Sans" w:eastAsia="Times New Roman" w:hAnsi="Open Sans" w:cs="Open Sans"/>
          <w:sz w:val="21"/>
          <w:szCs w:val="21"/>
        </w:rPr>
        <w:t>( HSC</w:t>
      </w:r>
      <w:proofErr w:type="gramEnd"/>
      <w:r w:rsidRPr="000348BC">
        <w:rPr>
          <w:rFonts w:ascii="Open Sans" w:eastAsia="Times New Roman" w:hAnsi="Open Sans" w:cs="Open Sans"/>
          <w:sz w:val="21"/>
          <w:szCs w:val="21"/>
        </w:rPr>
        <w:t xml:space="preserve"> 6.5.0 )  in Open lab Huawei.</w:t>
      </w:r>
    </w:p>
    <w:p w14:paraId="1DE066B6" w14:textId="77777777" w:rsidR="00EE1054" w:rsidRDefault="000348BC" w:rsidP="00EE1054">
      <w:pPr>
        <w:numPr>
          <w:ilvl w:val="0"/>
          <w:numId w:val="16"/>
        </w:numPr>
        <w:tabs>
          <w:tab w:val="left" w:pos="720"/>
        </w:tabs>
        <w:spacing w:after="0" w:line="0" w:lineRule="atLeast"/>
        <w:ind w:left="720" w:hanging="355"/>
        <w:rPr>
          <w:rFonts w:ascii="Open Sans" w:eastAsia="Times New Roman" w:hAnsi="Open Sans" w:cs="Open Sans"/>
          <w:sz w:val="21"/>
          <w:szCs w:val="21"/>
        </w:rPr>
      </w:pPr>
      <w:r w:rsidRPr="000348BC">
        <w:rPr>
          <w:rFonts w:ascii="Open Sans" w:eastAsia="Times New Roman" w:hAnsi="Open Sans" w:cs="Open Sans"/>
          <w:sz w:val="21"/>
          <w:szCs w:val="21"/>
        </w:rPr>
        <w:t xml:space="preserve">Deployed Huawei Video </w:t>
      </w:r>
      <w:proofErr w:type="gramStart"/>
      <w:r w:rsidRPr="000348BC">
        <w:rPr>
          <w:rFonts w:ascii="Open Sans" w:eastAsia="Times New Roman" w:hAnsi="Open Sans" w:cs="Open Sans"/>
          <w:sz w:val="21"/>
          <w:szCs w:val="21"/>
        </w:rPr>
        <w:t>Cloud  (</w:t>
      </w:r>
      <w:proofErr w:type="gramEnd"/>
      <w:r w:rsidRPr="000348BC">
        <w:rPr>
          <w:rFonts w:ascii="Open Sans" w:eastAsia="Times New Roman" w:hAnsi="Open Sans" w:cs="Open Sans"/>
          <w:sz w:val="21"/>
          <w:szCs w:val="21"/>
        </w:rPr>
        <w:t xml:space="preserve"> IVS9000, IVS3000) for </w:t>
      </w:r>
      <w:proofErr w:type="spellStart"/>
      <w:r w:rsidRPr="000348BC">
        <w:rPr>
          <w:rFonts w:ascii="Open Sans" w:eastAsia="Times New Roman" w:hAnsi="Open Sans" w:cs="Open Sans"/>
          <w:sz w:val="21"/>
          <w:szCs w:val="21"/>
        </w:rPr>
        <w:t>Yotta</w:t>
      </w:r>
      <w:proofErr w:type="spellEnd"/>
      <w:r w:rsidRPr="000348BC">
        <w:rPr>
          <w:rFonts w:ascii="Open Sans" w:eastAsia="Times New Roman" w:hAnsi="Open Sans" w:cs="Open Sans"/>
          <w:sz w:val="21"/>
          <w:szCs w:val="21"/>
        </w:rPr>
        <w:t xml:space="preserve"> infrastructure or GPX</w:t>
      </w:r>
    </w:p>
    <w:p w14:paraId="582C8762" w14:textId="77777777" w:rsidR="00EE1054" w:rsidRDefault="000348BC" w:rsidP="00EE1054">
      <w:pPr>
        <w:numPr>
          <w:ilvl w:val="0"/>
          <w:numId w:val="16"/>
        </w:numPr>
        <w:tabs>
          <w:tab w:val="left" w:pos="720"/>
        </w:tabs>
        <w:spacing w:after="0" w:line="0" w:lineRule="atLeast"/>
        <w:ind w:left="720" w:hanging="355"/>
        <w:rPr>
          <w:rFonts w:ascii="Open Sans" w:eastAsia="Times New Roman" w:hAnsi="Open Sans" w:cs="Open Sans"/>
          <w:sz w:val="21"/>
          <w:szCs w:val="21"/>
        </w:rPr>
      </w:pPr>
      <w:r w:rsidRPr="00EE1054">
        <w:rPr>
          <w:rFonts w:ascii="Open Sans" w:eastAsia="Times New Roman" w:hAnsi="Open Sans" w:cs="Open Sans"/>
          <w:sz w:val="21"/>
          <w:szCs w:val="21"/>
        </w:rPr>
        <w:t xml:space="preserve">Huawei cloud project delivered </w:t>
      </w:r>
      <w:proofErr w:type="spellStart"/>
      <w:r w:rsidRPr="00EE1054">
        <w:rPr>
          <w:rFonts w:ascii="Open Sans" w:eastAsia="Times New Roman" w:hAnsi="Open Sans" w:cs="Open Sans"/>
          <w:sz w:val="21"/>
          <w:szCs w:val="21"/>
        </w:rPr>
        <w:t>fusionCloud</w:t>
      </w:r>
      <w:proofErr w:type="spellEnd"/>
      <w:r w:rsidRPr="00EE1054">
        <w:rPr>
          <w:rFonts w:ascii="Open Sans" w:eastAsia="Times New Roman" w:hAnsi="Open Sans" w:cs="Open Sans"/>
          <w:sz w:val="21"/>
          <w:szCs w:val="21"/>
        </w:rPr>
        <w:t xml:space="preserve"> 6.3 Pi-</w:t>
      </w:r>
      <w:proofErr w:type="spellStart"/>
      <w:r w:rsidRPr="00EE1054">
        <w:rPr>
          <w:rFonts w:ascii="Open Sans" w:eastAsia="Times New Roman" w:hAnsi="Open Sans" w:cs="Open Sans"/>
          <w:sz w:val="21"/>
          <w:szCs w:val="21"/>
        </w:rPr>
        <w:t>datacentres</w:t>
      </w:r>
      <w:proofErr w:type="spellEnd"/>
      <w:r w:rsidRPr="00EE1054">
        <w:rPr>
          <w:rFonts w:ascii="Open Sans" w:eastAsia="Times New Roman" w:hAnsi="Open Sans" w:cs="Open Sans"/>
          <w:sz w:val="21"/>
          <w:szCs w:val="21"/>
        </w:rPr>
        <w:t xml:space="preserve"> (Vijayawada Andhra Pradesh),</w:t>
      </w:r>
    </w:p>
    <w:p w14:paraId="27A260FB" w14:textId="77777777" w:rsidR="00EE1054" w:rsidRDefault="000348BC" w:rsidP="00EE1054">
      <w:pPr>
        <w:numPr>
          <w:ilvl w:val="0"/>
          <w:numId w:val="16"/>
        </w:numPr>
        <w:tabs>
          <w:tab w:val="left" w:pos="720"/>
        </w:tabs>
        <w:spacing w:after="0" w:line="0" w:lineRule="atLeast"/>
        <w:ind w:left="720" w:hanging="355"/>
        <w:rPr>
          <w:rFonts w:ascii="Open Sans" w:eastAsia="Times New Roman" w:hAnsi="Open Sans" w:cs="Open Sans"/>
          <w:sz w:val="21"/>
          <w:szCs w:val="21"/>
        </w:rPr>
      </w:pPr>
      <w:r w:rsidRPr="00EE1054">
        <w:rPr>
          <w:rFonts w:ascii="Open Sans" w:eastAsia="Times New Roman" w:hAnsi="Open Sans" w:cs="Open Sans"/>
          <w:sz w:val="21"/>
          <w:szCs w:val="21"/>
        </w:rPr>
        <w:t>Huawei Fusion-Cloud 2.0 POC in Shapoorji Pallonji (Mumbai)</w:t>
      </w:r>
    </w:p>
    <w:p w14:paraId="366191E3" w14:textId="77777777" w:rsidR="00EE1054" w:rsidRDefault="000348BC" w:rsidP="00EE1054">
      <w:pPr>
        <w:numPr>
          <w:ilvl w:val="0"/>
          <w:numId w:val="16"/>
        </w:numPr>
        <w:tabs>
          <w:tab w:val="left" w:pos="720"/>
        </w:tabs>
        <w:spacing w:after="0" w:line="0" w:lineRule="atLeast"/>
        <w:ind w:left="720" w:hanging="355"/>
        <w:rPr>
          <w:rFonts w:ascii="Open Sans" w:eastAsia="Times New Roman" w:hAnsi="Open Sans" w:cs="Open Sans"/>
          <w:sz w:val="21"/>
          <w:szCs w:val="21"/>
        </w:rPr>
      </w:pPr>
      <w:r w:rsidRPr="00EE1054">
        <w:rPr>
          <w:rFonts w:ascii="Open Sans" w:eastAsia="Times New Roman" w:hAnsi="Open Sans" w:cs="Open Sans"/>
          <w:sz w:val="21"/>
          <w:szCs w:val="21"/>
        </w:rPr>
        <w:t xml:space="preserve">Deployed &amp; Delivered Huawei Fusion-Cloud 6.3.1 at CTRLS </w:t>
      </w:r>
      <w:proofErr w:type="spellStart"/>
      <w:r w:rsidRPr="00EE1054">
        <w:rPr>
          <w:rFonts w:ascii="Open Sans" w:eastAsia="Times New Roman" w:hAnsi="Open Sans" w:cs="Open Sans"/>
          <w:sz w:val="21"/>
          <w:szCs w:val="21"/>
        </w:rPr>
        <w:t>datacentres</w:t>
      </w:r>
      <w:proofErr w:type="spellEnd"/>
      <w:r w:rsidRPr="00EE1054">
        <w:rPr>
          <w:rFonts w:ascii="Open Sans" w:eastAsia="Times New Roman" w:hAnsi="Open Sans" w:cs="Open Sans"/>
          <w:sz w:val="21"/>
          <w:szCs w:val="21"/>
        </w:rPr>
        <w:t xml:space="preserve"> (Hyderabad)</w:t>
      </w:r>
    </w:p>
    <w:p w14:paraId="73C7B4CB" w14:textId="77777777" w:rsidR="00EE1054" w:rsidRDefault="000348BC" w:rsidP="00EE1054">
      <w:pPr>
        <w:numPr>
          <w:ilvl w:val="0"/>
          <w:numId w:val="16"/>
        </w:numPr>
        <w:tabs>
          <w:tab w:val="left" w:pos="720"/>
        </w:tabs>
        <w:spacing w:after="0" w:line="0" w:lineRule="atLeast"/>
        <w:ind w:left="720" w:hanging="355"/>
        <w:rPr>
          <w:rFonts w:ascii="Open Sans" w:eastAsia="Times New Roman" w:hAnsi="Open Sans" w:cs="Open Sans"/>
          <w:sz w:val="21"/>
          <w:szCs w:val="21"/>
        </w:rPr>
      </w:pPr>
      <w:r w:rsidRPr="00EE1054">
        <w:rPr>
          <w:rFonts w:ascii="Open Sans" w:eastAsia="Times New Roman" w:hAnsi="Open Sans" w:cs="Open Sans"/>
          <w:sz w:val="21"/>
          <w:szCs w:val="21"/>
        </w:rPr>
        <w:t>Deployed &amp; Delivered Huawei Fusion-compute 6.1 in Shapoorji Pallonji (Mumbai)</w:t>
      </w:r>
    </w:p>
    <w:p w14:paraId="6D8ED2E2" w14:textId="5F0F94AE" w:rsidR="000348BC" w:rsidRPr="00EE1054" w:rsidRDefault="000348BC" w:rsidP="00EE1054">
      <w:pPr>
        <w:numPr>
          <w:ilvl w:val="0"/>
          <w:numId w:val="16"/>
        </w:numPr>
        <w:tabs>
          <w:tab w:val="left" w:pos="720"/>
        </w:tabs>
        <w:spacing w:after="0" w:line="0" w:lineRule="atLeast"/>
        <w:ind w:left="720" w:hanging="355"/>
        <w:rPr>
          <w:rFonts w:ascii="Open Sans" w:eastAsia="Times New Roman" w:hAnsi="Open Sans" w:cs="Open Sans"/>
          <w:sz w:val="21"/>
          <w:szCs w:val="21"/>
        </w:rPr>
      </w:pPr>
      <w:r w:rsidRPr="00EE1054">
        <w:rPr>
          <w:rFonts w:ascii="Open Sans" w:eastAsia="Times New Roman" w:hAnsi="Open Sans" w:cs="Open Sans"/>
          <w:sz w:val="21"/>
          <w:szCs w:val="21"/>
        </w:rPr>
        <w:t>Deployed &amp; Delivered Huawei Fusion-Cloud 6.3.1 in Shapoorji Pallonji (Mumbai)</w:t>
      </w:r>
    </w:p>
    <w:p w14:paraId="1EB0D75D" w14:textId="77777777" w:rsidR="00EE1054" w:rsidRDefault="000348BC" w:rsidP="00EE1054">
      <w:pPr>
        <w:numPr>
          <w:ilvl w:val="0"/>
          <w:numId w:val="16"/>
        </w:numPr>
        <w:tabs>
          <w:tab w:val="left" w:pos="720"/>
        </w:tabs>
        <w:spacing w:after="0" w:line="0" w:lineRule="atLeast"/>
        <w:ind w:left="720" w:hanging="355"/>
        <w:rPr>
          <w:rFonts w:ascii="Open Sans" w:eastAsia="Times New Roman" w:hAnsi="Open Sans" w:cs="Open Sans"/>
          <w:sz w:val="21"/>
          <w:szCs w:val="21"/>
        </w:rPr>
      </w:pPr>
      <w:r w:rsidRPr="000348BC">
        <w:rPr>
          <w:rFonts w:ascii="Open Sans" w:eastAsia="Times New Roman" w:hAnsi="Open Sans" w:cs="Open Sans"/>
          <w:sz w:val="21"/>
          <w:szCs w:val="21"/>
        </w:rPr>
        <w:t>Install SAP HANA servers in Shapoorji Pallonji (Mumbai)</w:t>
      </w:r>
    </w:p>
    <w:p w14:paraId="3D6C15F4" w14:textId="77777777" w:rsidR="00EE1054" w:rsidRDefault="000348BC" w:rsidP="00EE1054">
      <w:pPr>
        <w:numPr>
          <w:ilvl w:val="0"/>
          <w:numId w:val="16"/>
        </w:numPr>
        <w:tabs>
          <w:tab w:val="left" w:pos="720"/>
        </w:tabs>
        <w:spacing w:after="0" w:line="0" w:lineRule="atLeast"/>
        <w:ind w:left="720" w:hanging="355"/>
        <w:rPr>
          <w:rFonts w:ascii="Open Sans" w:eastAsia="Times New Roman" w:hAnsi="Open Sans" w:cs="Open Sans"/>
          <w:sz w:val="21"/>
          <w:szCs w:val="21"/>
        </w:rPr>
      </w:pPr>
      <w:r w:rsidRPr="00EE1054">
        <w:rPr>
          <w:rFonts w:ascii="Open Sans" w:eastAsia="Times New Roman" w:hAnsi="Open Sans" w:cs="Open Sans"/>
          <w:sz w:val="21"/>
          <w:szCs w:val="21"/>
        </w:rPr>
        <w:t xml:space="preserve">Delivered Huawei modular </w:t>
      </w:r>
      <w:proofErr w:type="spellStart"/>
      <w:r w:rsidRPr="00EE1054">
        <w:rPr>
          <w:rFonts w:ascii="Open Sans" w:eastAsia="Times New Roman" w:hAnsi="Open Sans" w:cs="Open Sans"/>
          <w:sz w:val="21"/>
          <w:szCs w:val="21"/>
        </w:rPr>
        <w:t>datacentre</w:t>
      </w:r>
      <w:proofErr w:type="spellEnd"/>
      <w:r w:rsidRPr="00EE1054">
        <w:rPr>
          <w:rFonts w:ascii="Open Sans" w:eastAsia="Times New Roman" w:hAnsi="Open Sans" w:cs="Open Sans"/>
          <w:sz w:val="21"/>
          <w:szCs w:val="21"/>
        </w:rPr>
        <w:t xml:space="preserve"> in bank of </w:t>
      </w:r>
      <w:proofErr w:type="spellStart"/>
      <w:r w:rsidRPr="00EE1054">
        <w:rPr>
          <w:rFonts w:ascii="Open Sans" w:eastAsia="Times New Roman" w:hAnsi="Open Sans" w:cs="Open Sans"/>
          <w:sz w:val="21"/>
          <w:szCs w:val="21"/>
        </w:rPr>
        <w:t>china</w:t>
      </w:r>
      <w:proofErr w:type="spellEnd"/>
      <w:r w:rsidRPr="00EE1054">
        <w:rPr>
          <w:rFonts w:ascii="Open Sans" w:eastAsia="Times New Roman" w:hAnsi="Open Sans" w:cs="Open Sans"/>
          <w:sz w:val="21"/>
          <w:szCs w:val="21"/>
        </w:rPr>
        <w:t xml:space="preserve"> (Mumbai)</w:t>
      </w:r>
    </w:p>
    <w:p w14:paraId="32C8EFBF" w14:textId="399C54C0" w:rsidR="000348BC" w:rsidRPr="00EE1054" w:rsidRDefault="000348BC" w:rsidP="00EE1054">
      <w:pPr>
        <w:numPr>
          <w:ilvl w:val="0"/>
          <w:numId w:val="16"/>
        </w:numPr>
        <w:tabs>
          <w:tab w:val="left" w:pos="720"/>
        </w:tabs>
        <w:spacing w:after="0" w:line="0" w:lineRule="atLeast"/>
        <w:ind w:left="720" w:hanging="355"/>
        <w:rPr>
          <w:rFonts w:ascii="Open Sans" w:eastAsia="Times New Roman" w:hAnsi="Open Sans" w:cs="Open Sans"/>
          <w:sz w:val="21"/>
          <w:szCs w:val="21"/>
        </w:rPr>
      </w:pPr>
      <w:r w:rsidRPr="00EE1054">
        <w:rPr>
          <w:rFonts w:ascii="Open Sans" w:eastAsia="Times New Roman" w:hAnsi="Open Sans" w:cs="Open Sans"/>
          <w:sz w:val="21"/>
          <w:szCs w:val="21"/>
        </w:rPr>
        <w:t xml:space="preserve">Delivered Huawei modular </w:t>
      </w:r>
      <w:proofErr w:type="spellStart"/>
      <w:r w:rsidRPr="00EE1054">
        <w:rPr>
          <w:rFonts w:ascii="Open Sans" w:eastAsia="Times New Roman" w:hAnsi="Open Sans" w:cs="Open Sans"/>
          <w:sz w:val="21"/>
          <w:szCs w:val="21"/>
        </w:rPr>
        <w:t>datacentre</w:t>
      </w:r>
      <w:proofErr w:type="spellEnd"/>
      <w:r w:rsidRPr="00EE1054">
        <w:rPr>
          <w:rFonts w:ascii="Open Sans" w:eastAsia="Times New Roman" w:hAnsi="Open Sans" w:cs="Open Sans"/>
          <w:sz w:val="21"/>
          <w:szCs w:val="21"/>
        </w:rPr>
        <w:t xml:space="preserve"> and VDI in Mahindra and Mahindra (Pune)</w:t>
      </w:r>
    </w:p>
    <w:p w14:paraId="4B9A280D" w14:textId="77777777" w:rsidR="00EE1054" w:rsidRDefault="000348BC" w:rsidP="00EE1054">
      <w:pPr>
        <w:numPr>
          <w:ilvl w:val="0"/>
          <w:numId w:val="16"/>
        </w:numPr>
        <w:tabs>
          <w:tab w:val="left" w:pos="720"/>
        </w:tabs>
        <w:spacing w:after="0" w:line="0" w:lineRule="atLeast"/>
        <w:ind w:left="720" w:hanging="355"/>
        <w:rPr>
          <w:rFonts w:ascii="Open Sans" w:eastAsia="Times New Roman" w:hAnsi="Open Sans" w:cs="Open Sans"/>
          <w:sz w:val="21"/>
          <w:szCs w:val="21"/>
        </w:rPr>
      </w:pPr>
      <w:r w:rsidRPr="000348BC">
        <w:rPr>
          <w:rFonts w:ascii="Open Sans" w:eastAsia="Times New Roman" w:hAnsi="Open Sans" w:cs="Open Sans"/>
          <w:sz w:val="21"/>
          <w:szCs w:val="21"/>
        </w:rPr>
        <w:t>TCL server project delivered for Delhi Location.</w:t>
      </w:r>
    </w:p>
    <w:p w14:paraId="5ACB9634" w14:textId="77777777" w:rsidR="000348BC" w:rsidRPr="000348BC" w:rsidRDefault="000348BC" w:rsidP="000348BC">
      <w:pPr>
        <w:shd w:val="clear" w:color="auto" w:fill="FFFFFF"/>
        <w:spacing w:before="210" w:after="0" w:line="240" w:lineRule="auto"/>
        <w:rPr>
          <w:rFonts w:ascii="Open Sans" w:eastAsia="Times New Roman" w:hAnsi="Open Sans" w:cs="Open Sans"/>
          <w:b/>
          <w:bCs/>
          <w:sz w:val="21"/>
          <w:szCs w:val="21"/>
        </w:rPr>
      </w:pPr>
      <w:r w:rsidRPr="000348BC">
        <w:rPr>
          <w:rFonts w:ascii="Open Sans" w:eastAsia="Times New Roman" w:hAnsi="Open Sans" w:cs="Open Sans"/>
          <w:b/>
          <w:bCs/>
          <w:sz w:val="21"/>
          <w:szCs w:val="21"/>
        </w:rPr>
        <w:t xml:space="preserve">Joint solutions </w:t>
      </w:r>
    </w:p>
    <w:p w14:paraId="4F4E1E02" w14:textId="77777777" w:rsidR="000348BC" w:rsidRPr="000348BC" w:rsidRDefault="000348BC" w:rsidP="000348BC">
      <w:pPr>
        <w:numPr>
          <w:ilvl w:val="0"/>
          <w:numId w:val="17"/>
        </w:numPr>
        <w:tabs>
          <w:tab w:val="left" w:pos="720"/>
        </w:tabs>
        <w:spacing w:after="0" w:line="0" w:lineRule="atLeast"/>
        <w:rPr>
          <w:rFonts w:ascii="Open Sans" w:eastAsia="Times New Roman" w:hAnsi="Open Sans" w:cs="Open Sans"/>
          <w:sz w:val="21"/>
          <w:szCs w:val="21"/>
        </w:rPr>
      </w:pPr>
      <w:r w:rsidRPr="000348BC">
        <w:rPr>
          <w:rFonts w:ascii="Open Sans" w:eastAsia="Times New Roman" w:hAnsi="Open Sans" w:cs="Open Sans"/>
          <w:sz w:val="21"/>
          <w:szCs w:val="21"/>
        </w:rPr>
        <w:t xml:space="preserve">Face recognition with </w:t>
      </w:r>
      <w:proofErr w:type="spellStart"/>
      <w:r w:rsidRPr="000348BC">
        <w:rPr>
          <w:rFonts w:ascii="Open Sans" w:eastAsia="Times New Roman" w:hAnsi="Open Sans" w:cs="Open Sans"/>
          <w:sz w:val="21"/>
          <w:szCs w:val="21"/>
        </w:rPr>
        <w:t>Herta</w:t>
      </w:r>
      <w:proofErr w:type="spellEnd"/>
    </w:p>
    <w:p w14:paraId="02E219C2" w14:textId="77777777" w:rsidR="000348BC" w:rsidRPr="000348BC" w:rsidRDefault="000348BC" w:rsidP="000348BC">
      <w:pPr>
        <w:numPr>
          <w:ilvl w:val="0"/>
          <w:numId w:val="17"/>
        </w:numPr>
        <w:tabs>
          <w:tab w:val="left" w:pos="720"/>
        </w:tabs>
        <w:spacing w:after="0" w:line="0" w:lineRule="atLeast"/>
        <w:rPr>
          <w:rFonts w:ascii="Open Sans" w:eastAsia="Times New Roman" w:hAnsi="Open Sans" w:cs="Open Sans"/>
          <w:sz w:val="21"/>
          <w:szCs w:val="21"/>
        </w:rPr>
      </w:pPr>
      <w:r w:rsidRPr="000348BC">
        <w:rPr>
          <w:rFonts w:ascii="Open Sans" w:eastAsia="Times New Roman" w:hAnsi="Open Sans" w:cs="Open Sans"/>
          <w:sz w:val="21"/>
          <w:szCs w:val="21"/>
        </w:rPr>
        <w:t xml:space="preserve">Vehicle recognition with </w:t>
      </w:r>
      <w:proofErr w:type="spellStart"/>
      <w:r w:rsidRPr="000348BC">
        <w:rPr>
          <w:rFonts w:ascii="Open Sans" w:eastAsia="Times New Roman" w:hAnsi="Open Sans" w:cs="Open Sans"/>
          <w:sz w:val="21"/>
          <w:szCs w:val="21"/>
        </w:rPr>
        <w:t>Vehant</w:t>
      </w:r>
      <w:proofErr w:type="spellEnd"/>
    </w:p>
    <w:p w14:paraId="3702D196" w14:textId="77777777" w:rsidR="000348BC" w:rsidRPr="000348BC" w:rsidRDefault="000348BC" w:rsidP="000348BC">
      <w:pPr>
        <w:numPr>
          <w:ilvl w:val="0"/>
          <w:numId w:val="17"/>
        </w:numPr>
        <w:tabs>
          <w:tab w:val="left" w:pos="720"/>
        </w:tabs>
        <w:spacing w:after="0" w:line="0" w:lineRule="atLeast"/>
        <w:rPr>
          <w:rFonts w:ascii="Open Sans" w:eastAsia="Times New Roman" w:hAnsi="Open Sans" w:cs="Open Sans"/>
          <w:sz w:val="21"/>
          <w:szCs w:val="21"/>
        </w:rPr>
      </w:pPr>
      <w:r w:rsidRPr="000348BC">
        <w:rPr>
          <w:rFonts w:ascii="Open Sans" w:eastAsia="Times New Roman" w:hAnsi="Open Sans" w:cs="Open Sans"/>
          <w:sz w:val="21"/>
          <w:szCs w:val="21"/>
        </w:rPr>
        <w:t xml:space="preserve">Smart city solution with Trinity </w:t>
      </w:r>
    </w:p>
    <w:p w14:paraId="022F447C" w14:textId="25B4C6C6" w:rsidR="000348BC" w:rsidRDefault="000348BC" w:rsidP="000348BC">
      <w:pPr>
        <w:numPr>
          <w:ilvl w:val="0"/>
          <w:numId w:val="17"/>
        </w:numPr>
        <w:tabs>
          <w:tab w:val="left" w:pos="720"/>
        </w:tabs>
        <w:spacing w:after="0" w:line="0" w:lineRule="atLeast"/>
        <w:rPr>
          <w:rFonts w:ascii="Open Sans" w:eastAsia="Times New Roman" w:hAnsi="Open Sans" w:cs="Open Sans"/>
          <w:sz w:val="21"/>
          <w:szCs w:val="21"/>
        </w:rPr>
      </w:pPr>
      <w:r w:rsidRPr="000348BC">
        <w:rPr>
          <w:rFonts w:ascii="Open Sans" w:eastAsia="Times New Roman" w:hAnsi="Open Sans" w:cs="Open Sans"/>
          <w:sz w:val="21"/>
          <w:szCs w:val="21"/>
        </w:rPr>
        <w:t xml:space="preserve">Smart education with </w:t>
      </w:r>
      <w:proofErr w:type="spellStart"/>
      <w:r w:rsidRPr="000348BC">
        <w:rPr>
          <w:rFonts w:ascii="Open Sans" w:eastAsia="Times New Roman" w:hAnsi="Open Sans" w:cs="Open Sans"/>
          <w:sz w:val="21"/>
          <w:szCs w:val="21"/>
        </w:rPr>
        <w:t>Gramytacis</w:t>
      </w:r>
      <w:proofErr w:type="spellEnd"/>
    </w:p>
    <w:p w14:paraId="233A6C6E" w14:textId="77777777" w:rsidR="000348BC" w:rsidRPr="000348BC" w:rsidRDefault="000348BC" w:rsidP="000348BC">
      <w:pPr>
        <w:tabs>
          <w:tab w:val="left" w:pos="720"/>
        </w:tabs>
        <w:spacing w:after="0" w:line="0" w:lineRule="atLeast"/>
        <w:rPr>
          <w:rFonts w:ascii="Open Sans" w:eastAsia="Times New Roman" w:hAnsi="Open Sans" w:cs="Open Sans"/>
          <w:sz w:val="21"/>
          <w:szCs w:val="21"/>
        </w:rPr>
      </w:pPr>
    </w:p>
    <w:p w14:paraId="52144DB2" w14:textId="77777777" w:rsidR="000348BC" w:rsidRDefault="000348BC" w:rsidP="000348BC">
      <w:pPr>
        <w:spacing w:line="0" w:lineRule="atLeast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Trainings and Certifications</w:t>
      </w:r>
    </w:p>
    <w:p w14:paraId="6FF57F0D" w14:textId="77777777" w:rsidR="000348BC" w:rsidRDefault="000348BC" w:rsidP="000348BC">
      <w:pPr>
        <w:tabs>
          <w:tab w:val="left" w:pos="720"/>
        </w:tabs>
        <w:spacing w:line="0" w:lineRule="atLeast"/>
        <w:rPr>
          <w:rFonts w:ascii="Arial" w:eastAsia="Arial" w:hAnsi="Arial"/>
          <w:sz w:val="18"/>
        </w:rPr>
      </w:pPr>
    </w:p>
    <w:p w14:paraId="38180A50" w14:textId="77777777" w:rsidR="000348BC" w:rsidRPr="000348BC" w:rsidRDefault="000348BC" w:rsidP="000348BC">
      <w:pPr>
        <w:numPr>
          <w:ilvl w:val="0"/>
          <w:numId w:val="18"/>
        </w:numPr>
        <w:tabs>
          <w:tab w:val="left" w:pos="720"/>
        </w:tabs>
        <w:spacing w:after="0" w:line="0" w:lineRule="atLeast"/>
        <w:rPr>
          <w:rFonts w:ascii="Open Sans" w:eastAsia="Times New Roman" w:hAnsi="Open Sans" w:cs="Open Sans"/>
          <w:sz w:val="21"/>
          <w:szCs w:val="21"/>
        </w:rPr>
      </w:pPr>
      <w:r w:rsidRPr="000348BC">
        <w:rPr>
          <w:rFonts w:ascii="Open Sans" w:eastAsia="Times New Roman" w:hAnsi="Open Sans" w:cs="Open Sans"/>
          <w:sz w:val="21"/>
          <w:szCs w:val="21"/>
        </w:rPr>
        <w:t>Google Cloud Platform (GCP)</w:t>
      </w:r>
    </w:p>
    <w:p w14:paraId="36E82FA9" w14:textId="77777777" w:rsidR="000348BC" w:rsidRDefault="000348BC" w:rsidP="000348BC">
      <w:pPr>
        <w:tabs>
          <w:tab w:val="left" w:pos="720"/>
        </w:tabs>
        <w:spacing w:line="0" w:lineRule="atLeast"/>
        <w:ind w:left="720"/>
        <w:rPr>
          <w:rFonts w:ascii="Open Sans" w:eastAsia="Times New Roman" w:hAnsi="Open Sans" w:cs="Open Sans"/>
          <w:sz w:val="21"/>
          <w:szCs w:val="21"/>
        </w:rPr>
      </w:pPr>
      <w:r w:rsidRPr="000348BC">
        <w:rPr>
          <w:rFonts w:ascii="Open Sans" w:eastAsia="Times New Roman" w:hAnsi="Open Sans" w:cs="Open Sans"/>
          <w:sz w:val="21"/>
          <w:szCs w:val="21"/>
        </w:rPr>
        <w:t>[Creation of Compute engine, Container engine, Cloud virtual network, Load balancing, CDN, DNS, Google spanner, Cloud storage, IAM etc.]</w:t>
      </w:r>
    </w:p>
    <w:p w14:paraId="373B16A8" w14:textId="2342C33C" w:rsidR="000348BC" w:rsidRPr="000348BC" w:rsidRDefault="000348BC" w:rsidP="000348BC">
      <w:pPr>
        <w:tabs>
          <w:tab w:val="left" w:pos="720"/>
        </w:tabs>
        <w:spacing w:line="0" w:lineRule="atLeast"/>
        <w:ind w:left="720"/>
        <w:rPr>
          <w:rFonts w:ascii="Open Sans" w:eastAsia="Times New Roman" w:hAnsi="Open Sans" w:cs="Open Sans"/>
          <w:sz w:val="21"/>
          <w:szCs w:val="21"/>
        </w:rPr>
      </w:pPr>
      <w:r w:rsidRPr="000348BC">
        <w:rPr>
          <w:rFonts w:ascii="Open Sans" w:eastAsia="Times New Roman" w:hAnsi="Open Sans" w:cs="Open Sans"/>
          <w:sz w:val="21"/>
          <w:szCs w:val="21"/>
        </w:rPr>
        <w:t>[EC2 creation, S3 and Glacier, EIP, EBS, VPC, ENIs, ELB, ACL, NAT, Cloud watch and Auto Scaling, SWF, IAM]</w:t>
      </w:r>
      <w:r>
        <w:rPr>
          <w:rFonts w:ascii="Open Sans" w:eastAsia="Times New Roman" w:hAnsi="Open Sans" w:cs="Open Sans"/>
          <w:sz w:val="21"/>
          <w:szCs w:val="21"/>
        </w:rPr>
        <w:t xml:space="preserve">!!! HCNA Storage, HCIA </w:t>
      </w:r>
      <w:proofErr w:type="gramStart"/>
      <w:r>
        <w:rPr>
          <w:rFonts w:ascii="Open Sans" w:eastAsia="Times New Roman" w:hAnsi="Open Sans" w:cs="Open Sans"/>
          <w:sz w:val="21"/>
          <w:szCs w:val="21"/>
        </w:rPr>
        <w:t>Cloud ,</w:t>
      </w:r>
      <w:proofErr w:type="gramEnd"/>
      <w:r>
        <w:rPr>
          <w:rFonts w:ascii="Open Sans" w:eastAsia="Times New Roman" w:hAnsi="Open Sans" w:cs="Open Sans"/>
          <w:sz w:val="21"/>
          <w:szCs w:val="21"/>
        </w:rPr>
        <w:t xml:space="preserve"> GCP</w:t>
      </w:r>
    </w:p>
    <w:p w14:paraId="4CB27826" w14:textId="77777777" w:rsidR="000348BC" w:rsidRDefault="000348BC" w:rsidP="000348BC">
      <w:pPr>
        <w:spacing w:line="0" w:lineRule="atLeast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Education</w:t>
      </w:r>
    </w:p>
    <w:p w14:paraId="75B835A0" w14:textId="77777777" w:rsidR="000348BC" w:rsidRDefault="000348BC" w:rsidP="000348BC">
      <w:pPr>
        <w:spacing w:line="45" w:lineRule="exact"/>
      </w:pPr>
    </w:p>
    <w:p w14:paraId="36EE2393" w14:textId="77777777" w:rsidR="000348BC" w:rsidRDefault="000348BC" w:rsidP="000348BC">
      <w:pPr>
        <w:numPr>
          <w:ilvl w:val="0"/>
          <w:numId w:val="20"/>
        </w:numPr>
        <w:tabs>
          <w:tab w:val="left" w:pos="720"/>
        </w:tabs>
        <w:spacing w:after="0" w:line="0" w:lineRule="atLeast"/>
        <w:ind w:left="72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(</w:t>
      </w:r>
      <w:r w:rsidRPr="000348BC">
        <w:rPr>
          <w:rFonts w:ascii="Arial" w:eastAsia="Arial" w:hAnsi="Arial"/>
          <w:sz w:val="18"/>
        </w:rPr>
        <w:t>B. Tech) in ECE</w:t>
      </w:r>
      <w:r>
        <w:rPr>
          <w:rFonts w:ascii="Arial" w:eastAsia="Arial" w:hAnsi="Arial"/>
          <w:sz w:val="18"/>
        </w:rPr>
        <w:t xml:space="preserve"> from MDU University Rohtak, Haryana, India in 2014.Scored 67% Marks.</w:t>
      </w:r>
    </w:p>
    <w:p w14:paraId="68D7A055" w14:textId="77777777" w:rsidR="000348BC" w:rsidRDefault="000348BC" w:rsidP="000348BC">
      <w:pPr>
        <w:numPr>
          <w:ilvl w:val="0"/>
          <w:numId w:val="20"/>
        </w:numPr>
        <w:tabs>
          <w:tab w:val="left" w:pos="720"/>
        </w:tabs>
        <w:spacing w:after="0" w:line="0" w:lineRule="atLeast"/>
        <w:ind w:left="72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HSC from HBSE, passed in 2009 scored 67% Marks</w:t>
      </w:r>
    </w:p>
    <w:p w14:paraId="332EC63B" w14:textId="77777777" w:rsidR="000348BC" w:rsidRDefault="000348BC" w:rsidP="000348BC">
      <w:pPr>
        <w:numPr>
          <w:ilvl w:val="0"/>
          <w:numId w:val="20"/>
        </w:numPr>
        <w:tabs>
          <w:tab w:val="left" w:pos="720"/>
        </w:tabs>
        <w:spacing w:after="0" w:line="0" w:lineRule="atLeast"/>
        <w:ind w:left="72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SSC from HBSE, passed in 2007 scored 76% Marks</w:t>
      </w:r>
    </w:p>
    <w:p w14:paraId="26A3A26C" w14:textId="6A62FD1F" w:rsidR="00C80F30" w:rsidRPr="00C80F30" w:rsidRDefault="00C80F30" w:rsidP="00C80F30">
      <w:pPr>
        <w:shd w:val="clear" w:color="auto" w:fill="FFFFFF"/>
        <w:spacing w:before="150" w:after="0" w:line="240" w:lineRule="auto"/>
        <w:rPr>
          <w:rFonts w:ascii="Open Sans" w:eastAsia="Times New Roman" w:hAnsi="Open Sans" w:cs="Open Sans"/>
          <w:sz w:val="21"/>
          <w:szCs w:val="21"/>
        </w:rPr>
      </w:pPr>
    </w:p>
    <w:p w14:paraId="63B2737A" w14:textId="77777777" w:rsidR="000348BC" w:rsidRDefault="000348BC" w:rsidP="000348BC">
      <w:pPr>
        <w:spacing w:line="0" w:lineRule="atLeast"/>
        <w:ind w:left="80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Personal Details</w:t>
      </w:r>
    </w:p>
    <w:p w14:paraId="5005075B" w14:textId="77777777" w:rsidR="000348BC" w:rsidRDefault="000348BC" w:rsidP="000348BC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      </w:t>
      </w:r>
    </w:p>
    <w:tbl>
      <w:tblPr>
        <w:tblW w:w="9535" w:type="dxa"/>
        <w:tblInd w:w="4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2"/>
        <w:gridCol w:w="2919"/>
        <w:gridCol w:w="1727"/>
        <w:gridCol w:w="3017"/>
      </w:tblGrid>
      <w:tr w:rsidR="000348BC" w:rsidRPr="000348BC" w14:paraId="68FB3F41" w14:textId="77777777" w:rsidTr="000348BC">
        <w:trPr>
          <w:trHeight w:val="95"/>
        </w:trPr>
        <w:tc>
          <w:tcPr>
            <w:tcW w:w="1872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6BF80772" w14:textId="77777777" w:rsidR="000348BC" w:rsidRPr="000348BC" w:rsidRDefault="000348BC" w:rsidP="004B2622">
            <w:pPr>
              <w:spacing w:line="0" w:lineRule="atLeast"/>
              <w:ind w:left="160"/>
              <w:rPr>
                <w:rFonts w:ascii="Arial" w:eastAsia="Arial" w:hAnsi="Arial"/>
                <w:b/>
                <w:sz w:val="18"/>
                <w:szCs w:val="18"/>
              </w:rPr>
            </w:pPr>
            <w:r w:rsidRPr="000348BC">
              <w:rPr>
                <w:rFonts w:ascii="Arial" w:eastAsia="Arial" w:hAnsi="Arial"/>
                <w:b/>
                <w:sz w:val="18"/>
                <w:szCs w:val="18"/>
              </w:rPr>
              <w:t>Date of Birth:</w:t>
            </w:r>
          </w:p>
        </w:tc>
        <w:tc>
          <w:tcPr>
            <w:tcW w:w="291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5429501" w14:textId="77777777" w:rsidR="000348BC" w:rsidRPr="000348BC" w:rsidRDefault="000348BC" w:rsidP="004B2622">
            <w:pPr>
              <w:spacing w:line="0" w:lineRule="atLeast"/>
              <w:ind w:left="160"/>
              <w:rPr>
                <w:rFonts w:ascii="Arial" w:eastAsia="Arial" w:hAnsi="Arial"/>
                <w:sz w:val="18"/>
                <w:szCs w:val="18"/>
              </w:rPr>
            </w:pPr>
            <w:r w:rsidRPr="000348BC">
              <w:rPr>
                <w:rFonts w:ascii="Arial" w:eastAsia="Arial" w:hAnsi="Arial"/>
                <w:sz w:val="18"/>
                <w:szCs w:val="18"/>
              </w:rPr>
              <w:t>10-04-1991</w:t>
            </w:r>
          </w:p>
        </w:tc>
        <w:tc>
          <w:tcPr>
            <w:tcW w:w="1727" w:type="dxa"/>
            <w:tcBorders>
              <w:top w:val="single" w:sz="8" w:space="0" w:color="auto"/>
            </w:tcBorders>
            <w:vAlign w:val="bottom"/>
          </w:tcPr>
          <w:p w14:paraId="065B131F" w14:textId="77777777" w:rsidR="000348BC" w:rsidRPr="000348BC" w:rsidRDefault="000348BC" w:rsidP="004B2622">
            <w:pPr>
              <w:spacing w:line="0" w:lineRule="atLeast"/>
              <w:ind w:left="140"/>
              <w:rPr>
                <w:rFonts w:ascii="Arial" w:eastAsia="Arial" w:hAnsi="Arial"/>
                <w:b/>
                <w:sz w:val="18"/>
                <w:szCs w:val="18"/>
              </w:rPr>
            </w:pPr>
            <w:r w:rsidRPr="000348BC">
              <w:rPr>
                <w:rFonts w:ascii="Arial" w:eastAsia="Arial" w:hAnsi="Arial"/>
                <w:b/>
                <w:sz w:val="18"/>
                <w:szCs w:val="18"/>
              </w:rPr>
              <w:t>Language:</w:t>
            </w:r>
          </w:p>
        </w:tc>
        <w:tc>
          <w:tcPr>
            <w:tcW w:w="3017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EF931E0" w14:textId="77777777" w:rsidR="000348BC" w:rsidRPr="000348BC" w:rsidRDefault="000348BC" w:rsidP="004B2622">
            <w:pPr>
              <w:spacing w:line="0" w:lineRule="atLeast"/>
              <w:ind w:left="300"/>
              <w:rPr>
                <w:rFonts w:ascii="Arial" w:eastAsia="Arial" w:hAnsi="Arial"/>
                <w:sz w:val="18"/>
                <w:szCs w:val="18"/>
              </w:rPr>
            </w:pPr>
            <w:r w:rsidRPr="000348BC">
              <w:rPr>
                <w:rFonts w:ascii="Arial" w:eastAsia="Arial" w:hAnsi="Arial"/>
                <w:sz w:val="18"/>
                <w:szCs w:val="18"/>
              </w:rPr>
              <w:t>Hindi, English</w:t>
            </w:r>
          </w:p>
        </w:tc>
      </w:tr>
      <w:tr w:rsidR="000348BC" w:rsidRPr="000348BC" w14:paraId="53C6CC7F" w14:textId="77777777" w:rsidTr="000348BC">
        <w:trPr>
          <w:trHeight w:val="68"/>
        </w:trPr>
        <w:tc>
          <w:tcPr>
            <w:tcW w:w="1872" w:type="dxa"/>
            <w:tcBorders>
              <w:left w:val="single" w:sz="8" w:space="0" w:color="auto"/>
            </w:tcBorders>
            <w:vAlign w:val="bottom"/>
          </w:tcPr>
          <w:p w14:paraId="09B69B93" w14:textId="77777777" w:rsidR="000348BC" w:rsidRPr="000348BC" w:rsidRDefault="000348BC" w:rsidP="004B2622">
            <w:pPr>
              <w:spacing w:line="0" w:lineRule="atLeast"/>
              <w:ind w:left="160"/>
              <w:rPr>
                <w:rFonts w:ascii="Arial" w:eastAsia="Arial" w:hAnsi="Arial"/>
                <w:b/>
                <w:sz w:val="18"/>
                <w:szCs w:val="18"/>
              </w:rPr>
            </w:pPr>
            <w:r w:rsidRPr="000348BC">
              <w:rPr>
                <w:rFonts w:ascii="Arial" w:eastAsia="Arial" w:hAnsi="Arial"/>
                <w:b/>
                <w:sz w:val="18"/>
                <w:szCs w:val="18"/>
              </w:rPr>
              <w:t>Fathers Name:</w:t>
            </w:r>
          </w:p>
        </w:tc>
        <w:tc>
          <w:tcPr>
            <w:tcW w:w="2919" w:type="dxa"/>
            <w:tcBorders>
              <w:right w:val="single" w:sz="8" w:space="0" w:color="auto"/>
            </w:tcBorders>
            <w:vAlign w:val="bottom"/>
          </w:tcPr>
          <w:p w14:paraId="3D7B0CA7" w14:textId="77777777" w:rsidR="000348BC" w:rsidRPr="000348BC" w:rsidRDefault="000348BC" w:rsidP="004B2622">
            <w:pPr>
              <w:spacing w:line="0" w:lineRule="atLeast"/>
              <w:ind w:left="180"/>
              <w:rPr>
                <w:rFonts w:ascii="Arial" w:eastAsia="Arial" w:hAnsi="Arial"/>
                <w:sz w:val="18"/>
                <w:szCs w:val="18"/>
              </w:rPr>
            </w:pPr>
            <w:proofErr w:type="spellStart"/>
            <w:r w:rsidRPr="000348BC">
              <w:rPr>
                <w:rFonts w:ascii="Arial" w:eastAsia="Arial" w:hAnsi="Arial"/>
                <w:sz w:val="18"/>
                <w:szCs w:val="18"/>
              </w:rPr>
              <w:t>Mohd</w:t>
            </w:r>
            <w:proofErr w:type="spellEnd"/>
            <w:r w:rsidRPr="000348BC">
              <w:rPr>
                <w:rFonts w:ascii="Arial" w:eastAsia="Arial" w:hAnsi="Arial"/>
                <w:sz w:val="18"/>
                <w:szCs w:val="18"/>
              </w:rPr>
              <w:t xml:space="preserve"> </w:t>
            </w:r>
            <w:proofErr w:type="spellStart"/>
            <w:r w:rsidRPr="000348BC">
              <w:rPr>
                <w:rFonts w:ascii="Arial" w:eastAsia="Arial" w:hAnsi="Arial"/>
                <w:sz w:val="18"/>
                <w:szCs w:val="18"/>
              </w:rPr>
              <w:t>Yunus</w:t>
            </w:r>
            <w:proofErr w:type="spellEnd"/>
          </w:p>
        </w:tc>
        <w:tc>
          <w:tcPr>
            <w:tcW w:w="1727" w:type="dxa"/>
            <w:vAlign w:val="bottom"/>
          </w:tcPr>
          <w:p w14:paraId="34A129A0" w14:textId="77777777" w:rsidR="000348BC" w:rsidRPr="000348BC" w:rsidRDefault="000348BC" w:rsidP="004B2622">
            <w:pPr>
              <w:spacing w:line="0" w:lineRule="atLeast"/>
              <w:ind w:left="140"/>
              <w:rPr>
                <w:rFonts w:ascii="Arial" w:eastAsia="Arial" w:hAnsi="Arial"/>
                <w:b/>
                <w:sz w:val="18"/>
                <w:szCs w:val="18"/>
              </w:rPr>
            </w:pPr>
            <w:r w:rsidRPr="000348BC">
              <w:rPr>
                <w:rFonts w:ascii="Arial" w:eastAsia="Arial" w:hAnsi="Arial"/>
                <w:b/>
                <w:sz w:val="18"/>
                <w:szCs w:val="18"/>
              </w:rPr>
              <w:t>Nationality:</w:t>
            </w:r>
          </w:p>
        </w:tc>
        <w:tc>
          <w:tcPr>
            <w:tcW w:w="3017" w:type="dxa"/>
            <w:tcBorders>
              <w:right w:val="single" w:sz="8" w:space="0" w:color="auto"/>
            </w:tcBorders>
            <w:vAlign w:val="bottom"/>
          </w:tcPr>
          <w:p w14:paraId="25C6B97E" w14:textId="77777777" w:rsidR="000348BC" w:rsidRPr="000348BC" w:rsidRDefault="000348BC" w:rsidP="004B2622">
            <w:pPr>
              <w:spacing w:line="0" w:lineRule="atLeast"/>
              <w:ind w:left="320"/>
              <w:rPr>
                <w:rFonts w:ascii="Arial" w:eastAsia="Arial" w:hAnsi="Arial"/>
                <w:sz w:val="18"/>
                <w:szCs w:val="18"/>
              </w:rPr>
            </w:pPr>
            <w:r w:rsidRPr="000348BC">
              <w:rPr>
                <w:rFonts w:ascii="Arial" w:eastAsia="Arial" w:hAnsi="Arial"/>
                <w:sz w:val="18"/>
                <w:szCs w:val="18"/>
              </w:rPr>
              <w:t>Indian</w:t>
            </w:r>
          </w:p>
        </w:tc>
      </w:tr>
      <w:tr w:rsidR="000348BC" w:rsidRPr="000348BC" w14:paraId="1C6DC931" w14:textId="77777777" w:rsidTr="000348BC">
        <w:trPr>
          <w:trHeight w:val="67"/>
        </w:trPr>
        <w:tc>
          <w:tcPr>
            <w:tcW w:w="1872" w:type="dxa"/>
            <w:tcBorders>
              <w:left w:val="single" w:sz="8" w:space="0" w:color="auto"/>
            </w:tcBorders>
            <w:vAlign w:val="bottom"/>
          </w:tcPr>
          <w:p w14:paraId="0CA0070C" w14:textId="77777777" w:rsidR="000348BC" w:rsidRPr="000348BC" w:rsidRDefault="000348BC" w:rsidP="004B2622">
            <w:pPr>
              <w:spacing w:line="0" w:lineRule="atLeast"/>
              <w:ind w:left="160"/>
              <w:rPr>
                <w:rFonts w:ascii="Arial" w:eastAsia="Arial" w:hAnsi="Arial"/>
                <w:sz w:val="18"/>
                <w:szCs w:val="18"/>
              </w:rPr>
            </w:pPr>
            <w:r w:rsidRPr="000348BC">
              <w:rPr>
                <w:rFonts w:ascii="Arial" w:eastAsia="Arial" w:hAnsi="Arial"/>
                <w:b/>
                <w:sz w:val="18"/>
                <w:szCs w:val="18"/>
              </w:rPr>
              <w:t>Hobbies</w:t>
            </w:r>
            <w:r w:rsidRPr="000348BC">
              <w:rPr>
                <w:rFonts w:ascii="Arial" w:eastAsia="Arial" w:hAnsi="Arial"/>
                <w:sz w:val="18"/>
                <w:szCs w:val="18"/>
              </w:rPr>
              <w:t>:</w:t>
            </w:r>
          </w:p>
        </w:tc>
        <w:tc>
          <w:tcPr>
            <w:tcW w:w="2919" w:type="dxa"/>
            <w:tcBorders>
              <w:right w:val="single" w:sz="8" w:space="0" w:color="auto"/>
            </w:tcBorders>
            <w:vAlign w:val="bottom"/>
          </w:tcPr>
          <w:p w14:paraId="723B01D7" w14:textId="77777777" w:rsidR="000348BC" w:rsidRPr="000348BC" w:rsidRDefault="000348BC" w:rsidP="004B2622">
            <w:pPr>
              <w:spacing w:line="0" w:lineRule="atLeast"/>
              <w:ind w:left="180"/>
              <w:rPr>
                <w:rFonts w:ascii="Arial" w:eastAsia="Arial" w:hAnsi="Arial"/>
                <w:sz w:val="18"/>
                <w:szCs w:val="18"/>
              </w:rPr>
            </w:pPr>
            <w:r w:rsidRPr="000348BC">
              <w:rPr>
                <w:rFonts w:ascii="Arial" w:eastAsia="Arial" w:hAnsi="Arial"/>
                <w:sz w:val="18"/>
                <w:szCs w:val="18"/>
              </w:rPr>
              <w:t>Playing Volleyball</w:t>
            </w:r>
          </w:p>
        </w:tc>
        <w:tc>
          <w:tcPr>
            <w:tcW w:w="1727" w:type="dxa"/>
            <w:vAlign w:val="bottom"/>
          </w:tcPr>
          <w:p w14:paraId="5CC294EF" w14:textId="77777777" w:rsidR="000348BC" w:rsidRPr="000348BC" w:rsidRDefault="000348BC" w:rsidP="004B2622">
            <w:pPr>
              <w:spacing w:line="0" w:lineRule="atLeast"/>
              <w:rPr>
                <w:sz w:val="18"/>
                <w:szCs w:val="18"/>
              </w:rPr>
            </w:pPr>
          </w:p>
        </w:tc>
        <w:tc>
          <w:tcPr>
            <w:tcW w:w="3017" w:type="dxa"/>
            <w:tcBorders>
              <w:right w:val="single" w:sz="8" w:space="0" w:color="auto"/>
            </w:tcBorders>
            <w:vAlign w:val="bottom"/>
          </w:tcPr>
          <w:p w14:paraId="2FD86A2B" w14:textId="77777777" w:rsidR="000348BC" w:rsidRPr="000348BC" w:rsidRDefault="000348BC" w:rsidP="004B2622">
            <w:pPr>
              <w:spacing w:line="0" w:lineRule="atLeast"/>
              <w:rPr>
                <w:sz w:val="18"/>
                <w:szCs w:val="18"/>
              </w:rPr>
            </w:pPr>
          </w:p>
        </w:tc>
      </w:tr>
      <w:tr w:rsidR="000348BC" w:rsidRPr="000348BC" w14:paraId="4F54ED94" w14:textId="77777777" w:rsidTr="000348BC">
        <w:trPr>
          <w:trHeight w:val="67"/>
        </w:trPr>
        <w:tc>
          <w:tcPr>
            <w:tcW w:w="1872" w:type="dxa"/>
            <w:tcBorders>
              <w:left w:val="single" w:sz="8" w:space="0" w:color="auto"/>
            </w:tcBorders>
            <w:vAlign w:val="bottom"/>
          </w:tcPr>
          <w:p w14:paraId="3ACC20E9" w14:textId="77777777" w:rsidR="000348BC" w:rsidRPr="000348BC" w:rsidRDefault="000348BC" w:rsidP="004B2622">
            <w:pPr>
              <w:spacing w:line="0" w:lineRule="atLeast"/>
              <w:ind w:left="160"/>
              <w:rPr>
                <w:rFonts w:ascii="Arial" w:eastAsia="Arial" w:hAnsi="Arial"/>
                <w:b/>
                <w:sz w:val="18"/>
                <w:szCs w:val="18"/>
              </w:rPr>
            </w:pPr>
            <w:r w:rsidRPr="000348BC">
              <w:rPr>
                <w:rFonts w:ascii="Arial" w:eastAsia="Arial" w:hAnsi="Arial"/>
                <w:b/>
                <w:sz w:val="18"/>
                <w:szCs w:val="18"/>
              </w:rPr>
              <w:t>Address:</w:t>
            </w:r>
          </w:p>
        </w:tc>
        <w:tc>
          <w:tcPr>
            <w:tcW w:w="2919" w:type="dxa"/>
            <w:tcBorders>
              <w:right w:val="single" w:sz="8" w:space="0" w:color="auto"/>
            </w:tcBorders>
            <w:vAlign w:val="bottom"/>
          </w:tcPr>
          <w:p w14:paraId="441768C1" w14:textId="77777777" w:rsidR="000348BC" w:rsidRPr="000348BC" w:rsidRDefault="000348BC" w:rsidP="004B2622">
            <w:pPr>
              <w:spacing w:line="0" w:lineRule="atLeast"/>
              <w:ind w:left="140"/>
              <w:rPr>
                <w:rFonts w:ascii="Arial" w:eastAsia="Arial" w:hAnsi="Arial"/>
                <w:sz w:val="18"/>
                <w:szCs w:val="18"/>
              </w:rPr>
            </w:pPr>
            <w:r w:rsidRPr="000348BC">
              <w:rPr>
                <w:rFonts w:ascii="Arial" w:eastAsia="Arial" w:hAnsi="Arial"/>
                <w:sz w:val="18"/>
                <w:szCs w:val="18"/>
              </w:rPr>
              <w:t>107, sector-14, Gurugram</w:t>
            </w:r>
          </w:p>
        </w:tc>
        <w:tc>
          <w:tcPr>
            <w:tcW w:w="1727" w:type="dxa"/>
            <w:vAlign w:val="bottom"/>
          </w:tcPr>
          <w:p w14:paraId="511A9359" w14:textId="77777777" w:rsidR="000348BC" w:rsidRPr="000348BC" w:rsidRDefault="000348BC" w:rsidP="004B2622">
            <w:pPr>
              <w:spacing w:line="0" w:lineRule="atLeast"/>
              <w:rPr>
                <w:sz w:val="18"/>
                <w:szCs w:val="18"/>
              </w:rPr>
            </w:pPr>
          </w:p>
        </w:tc>
        <w:tc>
          <w:tcPr>
            <w:tcW w:w="3017" w:type="dxa"/>
            <w:tcBorders>
              <w:right w:val="single" w:sz="8" w:space="0" w:color="auto"/>
            </w:tcBorders>
            <w:vAlign w:val="bottom"/>
          </w:tcPr>
          <w:p w14:paraId="03939201" w14:textId="77777777" w:rsidR="000348BC" w:rsidRPr="000348BC" w:rsidRDefault="000348BC" w:rsidP="004B2622">
            <w:pPr>
              <w:spacing w:line="0" w:lineRule="atLeast"/>
              <w:rPr>
                <w:sz w:val="18"/>
                <w:szCs w:val="18"/>
              </w:rPr>
            </w:pPr>
          </w:p>
        </w:tc>
      </w:tr>
      <w:tr w:rsidR="000348BC" w:rsidRPr="000348BC" w14:paraId="5D5A80A0" w14:textId="77777777" w:rsidTr="000348BC">
        <w:trPr>
          <w:trHeight w:val="68"/>
        </w:trPr>
        <w:tc>
          <w:tcPr>
            <w:tcW w:w="1872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82B2FF8" w14:textId="77777777" w:rsidR="000348BC" w:rsidRPr="000348BC" w:rsidRDefault="000348BC" w:rsidP="004B2622">
            <w:pPr>
              <w:spacing w:line="0" w:lineRule="atLeast"/>
              <w:rPr>
                <w:sz w:val="18"/>
                <w:szCs w:val="18"/>
              </w:rPr>
            </w:pPr>
          </w:p>
        </w:tc>
        <w:tc>
          <w:tcPr>
            <w:tcW w:w="29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BF177" w14:textId="77777777" w:rsidR="000348BC" w:rsidRPr="000348BC" w:rsidRDefault="000348BC" w:rsidP="004B2622">
            <w:pPr>
              <w:spacing w:line="0" w:lineRule="atLeast"/>
              <w:rPr>
                <w:sz w:val="18"/>
                <w:szCs w:val="18"/>
              </w:rPr>
            </w:pPr>
          </w:p>
        </w:tc>
        <w:tc>
          <w:tcPr>
            <w:tcW w:w="1727" w:type="dxa"/>
            <w:tcBorders>
              <w:bottom w:val="single" w:sz="8" w:space="0" w:color="auto"/>
            </w:tcBorders>
            <w:vAlign w:val="bottom"/>
          </w:tcPr>
          <w:p w14:paraId="3FCB6129" w14:textId="77777777" w:rsidR="000348BC" w:rsidRPr="000348BC" w:rsidRDefault="000348BC" w:rsidP="004B2622">
            <w:pPr>
              <w:spacing w:line="0" w:lineRule="atLeast"/>
              <w:rPr>
                <w:sz w:val="18"/>
                <w:szCs w:val="18"/>
              </w:rPr>
            </w:pPr>
          </w:p>
        </w:tc>
        <w:tc>
          <w:tcPr>
            <w:tcW w:w="301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5B3057" w14:textId="77777777" w:rsidR="000348BC" w:rsidRPr="000348BC" w:rsidRDefault="000348BC" w:rsidP="004B2622">
            <w:pPr>
              <w:spacing w:line="0" w:lineRule="atLeast"/>
              <w:rPr>
                <w:sz w:val="18"/>
                <w:szCs w:val="18"/>
              </w:rPr>
            </w:pPr>
          </w:p>
        </w:tc>
      </w:tr>
    </w:tbl>
    <w:p w14:paraId="74056040" w14:textId="77777777" w:rsidR="000348BC" w:rsidRDefault="000348BC" w:rsidP="000348BC">
      <w:pPr>
        <w:tabs>
          <w:tab w:val="left" w:pos="6552"/>
        </w:tabs>
        <w:rPr>
          <w:rFonts w:ascii="Arial" w:eastAsia="Arial" w:hAnsi="Arial"/>
        </w:rPr>
      </w:pPr>
    </w:p>
    <w:p w14:paraId="2835A121" w14:textId="2C7328D6" w:rsidR="001470BE" w:rsidRDefault="001470BE" w:rsidP="00C80F30">
      <w:pPr>
        <w:shd w:val="clear" w:color="auto" w:fill="FFFFFF"/>
        <w:spacing w:before="210" w:after="0" w:line="240" w:lineRule="auto"/>
        <w:rPr>
          <w:rFonts w:ascii="Open Sans" w:eastAsia="Times New Roman" w:hAnsi="Open Sans" w:cs="Open Sans"/>
          <w:sz w:val="21"/>
          <w:szCs w:val="21"/>
        </w:rPr>
      </w:pPr>
    </w:p>
    <w:p w14:paraId="58F255E9" w14:textId="63D6A003" w:rsidR="001470BE" w:rsidRDefault="001470BE" w:rsidP="00C80F30">
      <w:pPr>
        <w:shd w:val="clear" w:color="auto" w:fill="FFFFFF"/>
        <w:spacing w:before="210" w:after="0" w:line="240" w:lineRule="auto"/>
        <w:rPr>
          <w:rFonts w:ascii="Open Sans" w:eastAsia="Times New Roman" w:hAnsi="Open Sans" w:cs="Open Sans"/>
          <w:sz w:val="21"/>
          <w:szCs w:val="21"/>
        </w:rPr>
      </w:pPr>
    </w:p>
    <w:p w14:paraId="3BC58129" w14:textId="22F8D538" w:rsidR="001470BE" w:rsidRDefault="001470BE" w:rsidP="00C80F30">
      <w:pPr>
        <w:shd w:val="clear" w:color="auto" w:fill="FFFFFF"/>
        <w:spacing w:before="210" w:after="0" w:line="240" w:lineRule="auto"/>
        <w:rPr>
          <w:rFonts w:ascii="Open Sans" w:eastAsia="Times New Roman" w:hAnsi="Open Sans" w:cs="Open Sans"/>
          <w:sz w:val="21"/>
          <w:szCs w:val="21"/>
        </w:rPr>
      </w:pPr>
    </w:p>
    <w:p w14:paraId="3F187838" w14:textId="28C8E2FF" w:rsidR="001470BE" w:rsidRDefault="001470BE" w:rsidP="00C80F30">
      <w:pPr>
        <w:shd w:val="clear" w:color="auto" w:fill="FFFFFF"/>
        <w:spacing w:before="210" w:after="0" w:line="240" w:lineRule="auto"/>
        <w:rPr>
          <w:rFonts w:ascii="Open Sans" w:eastAsia="Times New Roman" w:hAnsi="Open Sans" w:cs="Open Sans"/>
          <w:sz w:val="21"/>
          <w:szCs w:val="21"/>
        </w:rPr>
      </w:pPr>
    </w:p>
    <w:p w14:paraId="03A79C86" w14:textId="77777777" w:rsidR="00750845" w:rsidRPr="00C80F30" w:rsidRDefault="00750845" w:rsidP="00C80F30"/>
    <w:sectPr w:rsidR="00750845" w:rsidRPr="00C8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 Neue">
    <w:altName w:val="Corbel"/>
    <w:charset w:val="00"/>
    <w:family w:val="auto"/>
    <w:pitch w:val="default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8305450"/>
    <w:multiLevelType w:val="multilevel"/>
    <w:tmpl w:val="7670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B48F6"/>
    <w:multiLevelType w:val="multilevel"/>
    <w:tmpl w:val="17EB48F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6D0C5E"/>
    <w:multiLevelType w:val="multilevel"/>
    <w:tmpl w:val="6E0E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B68A2"/>
    <w:multiLevelType w:val="multilevel"/>
    <w:tmpl w:val="DD74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91C40"/>
    <w:multiLevelType w:val="multilevel"/>
    <w:tmpl w:val="E23C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571C4"/>
    <w:multiLevelType w:val="multilevel"/>
    <w:tmpl w:val="7F8E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35A48"/>
    <w:multiLevelType w:val="multilevel"/>
    <w:tmpl w:val="2DC35A4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2122AA"/>
    <w:multiLevelType w:val="multilevel"/>
    <w:tmpl w:val="03C4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86927"/>
    <w:multiLevelType w:val="multilevel"/>
    <w:tmpl w:val="3BA8692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D1F06"/>
    <w:multiLevelType w:val="multilevel"/>
    <w:tmpl w:val="DCE2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76DBA"/>
    <w:multiLevelType w:val="multilevel"/>
    <w:tmpl w:val="89DC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32CBE"/>
    <w:multiLevelType w:val="multilevel"/>
    <w:tmpl w:val="3B46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74A87"/>
    <w:multiLevelType w:val="multilevel"/>
    <w:tmpl w:val="5DD74A8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F57125"/>
    <w:multiLevelType w:val="multilevel"/>
    <w:tmpl w:val="E274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169D0"/>
    <w:multiLevelType w:val="hybridMultilevel"/>
    <w:tmpl w:val="1736EE30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9" w15:restartNumberingAfterBreak="0">
    <w:nsid w:val="7B844966"/>
    <w:multiLevelType w:val="multilevel"/>
    <w:tmpl w:val="4A1C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14"/>
  </w:num>
  <w:num w:numId="5">
    <w:abstractNumId w:val="6"/>
  </w:num>
  <w:num w:numId="6">
    <w:abstractNumId w:val="17"/>
  </w:num>
  <w:num w:numId="7">
    <w:abstractNumId w:val="4"/>
  </w:num>
  <w:num w:numId="8">
    <w:abstractNumId w:val="13"/>
  </w:num>
  <w:num w:numId="9">
    <w:abstractNumId w:val="8"/>
  </w:num>
  <w:num w:numId="10">
    <w:abstractNumId w:val="11"/>
  </w:num>
  <w:num w:numId="11">
    <w:abstractNumId w:val="19"/>
  </w:num>
  <w:num w:numId="12">
    <w:abstractNumId w:val="12"/>
  </w:num>
  <w:num w:numId="13">
    <w:abstractNumId w:val="0"/>
  </w:num>
  <w:num w:numId="14">
    <w:abstractNumId w:val="16"/>
  </w:num>
  <w:num w:numId="15">
    <w:abstractNumId w:val="1"/>
  </w:num>
  <w:num w:numId="16">
    <w:abstractNumId w:val="2"/>
  </w:num>
  <w:num w:numId="17">
    <w:abstractNumId w:val="18"/>
  </w:num>
  <w:num w:numId="18">
    <w:abstractNumId w:val="5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30"/>
    <w:rsid w:val="000348BC"/>
    <w:rsid w:val="000F1A25"/>
    <w:rsid w:val="000F4445"/>
    <w:rsid w:val="001470BE"/>
    <w:rsid w:val="0025236E"/>
    <w:rsid w:val="00262919"/>
    <w:rsid w:val="00337B7C"/>
    <w:rsid w:val="003626C7"/>
    <w:rsid w:val="003E1AE2"/>
    <w:rsid w:val="00572317"/>
    <w:rsid w:val="0073498B"/>
    <w:rsid w:val="00750845"/>
    <w:rsid w:val="00801FF4"/>
    <w:rsid w:val="0093616C"/>
    <w:rsid w:val="00C42791"/>
    <w:rsid w:val="00C705A5"/>
    <w:rsid w:val="00C80F30"/>
    <w:rsid w:val="00CA4D18"/>
    <w:rsid w:val="00D31FFB"/>
    <w:rsid w:val="00E1682E"/>
    <w:rsid w:val="00E60B79"/>
    <w:rsid w:val="00EB7A69"/>
    <w:rsid w:val="00EE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F74E"/>
  <w15:chartTrackingRefBased/>
  <w15:docId w15:val="{B9E22F38-F954-458A-8527-5A79DAEB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0F30"/>
    <w:rPr>
      <w:b/>
      <w:bCs/>
    </w:rPr>
  </w:style>
  <w:style w:type="character" w:styleId="Hyperlink">
    <w:name w:val="Hyperlink"/>
    <w:uiPriority w:val="99"/>
    <w:unhideWhenUsed/>
    <w:rsid w:val="00E1682E"/>
    <w:rPr>
      <w:color w:val="0000FF"/>
      <w:u w:val="single"/>
    </w:rPr>
  </w:style>
  <w:style w:type="character" w:customStyle="1" w:styleId="lt-line-clampraw-line">
    <w:name w:val="lt-line-clamp__raw-line"/>
    <w:rsid w:val="0025236E"/>
  </w:style>
  <w:style w:type="paragraph" w:styleId="ListParagraph">
    <w:name w:val="List Paragraph"/>
    <w:basedOn w:val="Normal"/>
    <w:uiPriority w:val="34"/>
    <w:qFormat/>
    <w:rsid w:val="0057231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emyunus007@gmail.com,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2586</Words>
  <Characters>14744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Saleem</dc:creator>
  <cp:keywords/>
  <dc:description/>
  <cp:lastModifiedBy>Ahmed, Saleem</cp:lastModifiedBy>
  <cp:revision>2</cp:revision>
  <dcterms:created xsi:type="dcterms:W3CDTF">2022-04-25T21:53:00Z</dcterms:created>
  <dcterms:modified xsi:type="dcterms:W3CDTF">2022-04-25T21:53:00Z</dcterms:modified>
</cp:coreProperties>
</file>